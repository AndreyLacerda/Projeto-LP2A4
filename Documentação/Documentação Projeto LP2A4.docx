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lang w:val="pt-BR"/>
        </w:rPr>
      </w:pPr>
    </w:p>
    <w:p w:rsidR="00F22A34" w:rsidRPr="004569D4" w:rsidRDefault="00F22A34">
      <w:pPr>
        <w:rPr>
          <w:color w:val="000000" w:themeColor="text1"/>
          <w:lang w:val="pt-BR"/>
        </w:rPr>
      </w:pP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IFSP</w:t>
      </w: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</w:p>
    <w:p w:rsidR="00F22A34" w:rsidRPr="004569D4" w:rsidRDefault="00636202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 xml:space="preserve">Simulador </w:t>
      </w:r>
      <w:proofErr w:type="spellStart"/>
      <w:r w:rsidRPr="004569D4">
        <w:rPr>
          <w:b/>
          <w:bCs/>
          <w:color w:val="000000" w:themeColor="text1"/>
          <w:sz w:val="36"/>
          <w:szCs w:val="36"/>
        </w:rPr>
        <w:t>Molinator</w:t>
      </w:r>
      <w:proofErr w:type="spellEnd"/>
    </w:p>
    <w:p w:rsidR="00F22A34" w:rsidRPr="004569D4" w:rsidRDefault="00F22A34">
      <w:pPr>
        <w:pStyle w:val="Recuodecorpodetexto"/>
        <w:jc w:val="center"/>
        <w:rPr>
          <w:b/>
          <w:bCs/>
          <w:color w:val="000000" w:themeColor="text1"/>
          <w:sz w:val="36"/>
          <w:szCs w:val="36"/>
        </w:rPr>
      </w:pPr>
    </w:p>
    <w:p w:rsidR="00F22A34" w:rsidRPr="004569D4" w:rsidRDefault="00F22A34">
      <w:pPr>
        <w:pStyle w:val="Recuodecorpodetexto"/>
        <w:ind w:firstLine="0"/>
        <w:jc w:val="center"/>
        <w:rPr>
          <w:b/>
          <w:bCs/>
          <w:color w:val="000000" w:themeColor="text1"/>
          <w:sz w:val="36"/>
          <w:szCs w:val="36"/>
        </w:rPr>
      </w:pPr>
      <w:r w:rsidRPr="004569D4">
        <w:rPr>
          <w:b/>
          <w:bCs/>
          <w:color w:val="000000" w:themeColor="text1"/>
          <w:sz w:val="36"/>
          <w:szCs w:val="36"/>
        </w:rPr>
        <w:t>1</w:t>
      </w:r>
      <w:r w:rsidR="004D78CD" w:rsidRPr="004569D4">
        <w:rPr>
          <w:b/>
          <w:bCs/>
          <w:color w:val="000000" w:themeColor="text1"/>
          <w:sz w:val="36"/>
          <w:szCs w:val="36"/>
        </w:rPr>
        <w:t>1</w:t>
      </w:r>
      <w:r w:rsidRPr="004569D4">
        <w:rPr>
          <w:b/>
          <w:bCs/>
          <w:color w:val="000000" w:themeColor="text1"/>
          <w:sz w:val="36"/>
          <w:szCs w:val="36"/>
        </w:rPr>
        <w:t>/2019</w:t>
      </w:r>
    </w:p>
    <w:p w:rsidR="00F22A34" w:rsidRPr="004569D4" w:rsidRDefault="00F22A34">
      <w:pPr>
        <w:jc w:val="center"/>
        <w:rPr>
          <w:color w:val="000000" w:themeColor="text1"/>
          <w:lang w:val="pt-BR"/>
        </w:rPr>
      </w:pPr>
    </w:p>
    <w:p w:rsidR="00F22A34" w:rsidRPr="004569D4" w:rsidRDefault="00F22A34">
      <w:pPr>
        <w:jc w:val="center"/>
        <w:rPr>
          <w:color w:val="000000" w:themeColor="text1"/>
          <w:sz w:val="30"/>
          <w:szCs w:val="30"/>
          <w:lang w:val="pt-BR"/>
        </w:rPr>
      </w:pPr>
      <w:r w:rsidRPr="004569D4">
        <w:rPr>
          <w:color w:val="000000" w:themeColor="text1"/>
          <w:sz w:val="30"/>
          <w:szCs w:val="30"/>
          <w:lang w:val="pt-BR"/>
        </w:rPr>
        <w:t>Versão 1.0</w:t>
      </w:r>
      <w:r w:rsidR="00EF040E" w:rsidRPr="004569D4">
        <w:rPr>
          <w:color w:val="000000" w:themeColor="text1"/>
          <w:sz w:val="30"/>
          <w:szCs w:val="30"/>
          <w:lang w:val="pt-BR"/>
        </w:rPr>
        <w:t>.0</w:t>
      </w:r>
    </w:p>
    <w:p w:rsidR="00F22A34" w:rsidRPr="004569D4" w:rsidRDefault="00F22A34">
      <w:pPr>
        <w:jc w:val="center"/>
        <w:rPr>
          <w:color w:val="000000" w:themeColor="text1"/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right"/>
        <w:rPr>
          <w:sz w:val="30"/>
          <w:szCs w:val="30"/>
          <w:lang w:val="pt-BR"/>
        </w:rPr>
      </w:pPr>
    </w:p>
    <w:p w:rsidR="00F22A34" w:rsidRPr="004569D4" w:rsidRDefault="00F22A34">
      <w:pPr>
        <w:jc w:val="center"/>
        <w:rPr>
          <w:b/>
          <w:bCs/>
          <w:sz w:val="28"/>
          <w:szCs w:val="28"/>
          <w:lang w:val="pt-BR"/>
        </w:rPr>
      </w:pPr>
      <w:r w:rsidRPr="004569D4">
        <w:rPr>
          <w:lang w:val="pt-BR"/>
        </w:rPr>
        <w:br w:type="page"/>
      </w:r>
      <w:r w:rsidRPr="004569D4">
        <w:rPr>
          <w:lang w:val="pt-BR"/>
        </w:rPr>
        <w:lastRenderedPageBreak/>
        <w:t xml:space="preserve"> </w:t>
      </w:r>
      <w:r w:rsidRPr="004569D4">
        <w:rPr>
          <w:b/>
          <w:bCs/>
          <w:sz w:val="28"/>
          <w:szCs w:val="28"/>
          <w:lang w:val="pt-BR"/>
        </w:rPr>
        <w:t>Solicitante</w:t>
      </w:r>
    </w:p>
    <w:tbl>
      <w:tblPr>
        <w:tblW w:w="9385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5"/>
        <w:gridCol w:w="8100"/>
      </w:tblGrid>
      <w:tr w:rsidR="00F22A34" w:rsidRPr="004569D4">
        <w:tc>
          <w:tcPr>
            <w:tcW w:w="1285" w:type="dxa"/>
            <w:shd w:val="pct10" w:color="000000" w:fill="FFFFFF"/>
          </w:tcPr>
          <w:p w:rsidR="00F22A34" w:rsidRPr="004569D4" w:rsidRDefault="00F22A34">
            <w:pPr>
              <w:pStyle w:val="Ttulo4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Solicitante</w:t>
            </w:r>
          </w:p>
        </w:tc>
        <w:tc>
          <w:tcPr>
            <w:tcW w:w="8100" w:type="dxa"/>
          </w:tcPr>
          <w:p w:rsidR="00F22A34" w:rsidRPr="004569D4" w:rsidRDefault="002305A0">
            <w:pPr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Prof. Me. Gustavo Molina</w:t>
            </w:r>
          </w:p>
        </w:tc>
      </w:tr>
      <w:tr w:rsidR="00F22A34" w:rsidRPr="004569D4">
        <w:tc>
          <w:tcPr>
            <w:tcW w:w="1285" w:type="dxa"/>
            <w:shd w:val="pct10" w:color="000000" w:fill="FFFFFF"/>
          </w:tcPr>
          <w:p w:rsidR="00F22A34" w:rsidRPr="004569D4" w:rsidRDefault="00F22A34">
            <w:pPr>
              <w:pStyle w:val="Cabealho"/>
              <w:tabs>
                <w:tab w:val="clear" w:pos="4320"/>
                <w:tab w:val="clear" w:pos="8640"/>
              </w:tabs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Área</w:t>
            </w:r>
          </w:p>
        </w:tc>
        <w:tc>
          <w:tcPr>
            <w:tcW w:w="8100" w:type="dxa"/>
          </w:tcPr>
          <w:p w:rsidR="00F22A34" w:rsidRPr="004569D4" w:rsidRDefault="002305A0" w:rsidP="00C64D4F">
            <w:pPr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Projeto de Linguagem de Programação 2 (LP2A4)</w:t>
            </w:r>
          </w:p>
        </w:tc>
      </w:tr>
    </w:tbl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4569D4">
        <w:rPr>
          <w:b/>
          <w:bCs/>
          <w:sz w:val="28"/>
          <w:szCs w:val="28"/>
          <w:lang w:val="pt-BR"/>
        </w:rPr>
        <w:t>Envolvidos</w:t>
      </w:r>
      <w:r w:rsidR="00523425" w:rsidRPr="004569D4">
        <w:rPr>
          <w:b/>
          <w:bCs/>
          <w:sz w:val="28"/>
          <w:szCs w:val="28"/>
          <w:lang w:val="pt-BR"/>
        </w:rPr>
        <w:t xml:space="preserve"> </w:t>
      </w:r>
      <w:r w:rsidRPr="004569D4">
        <w:rPr>
          <w:b/>
          <w:bCs/>
          <w:sz w:val="28"/>
          <w:szCs w:val="28"/>
          <w:lang w:val="pt-BR"/>
        </w:rPr>
        <w:t>na elaboração do Documento de Visão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9"/>
      </w:tblGrid>
      <w:tr w:rsidR="00F22A34" w:rsidRPr="004569D4" w:rsidTr="00523425">
        <w:trPr>
          <w:cantSplit/>
          <w:trHeight w:val="471"/>
        </w:trPr>
        <w:tc>
          <w:tcPr>
            <w:tcW w:w="9019" w:type="dxa"/>
            <w:shd w:val="pct10" w:color="000000" w:fill="FFFFFF"/>
            <w:vAlign w:val="center"/>
          </w:tcPr>
          <w:p w:rsidR="00F22A34" w:rsidRPr="004569D4" w:rsidRDefault="00F22A34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Nome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Andrey Camargo Lacerda – SP3013049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 w:rsidP="00C64D4F">
            <w:pPr>
              <w:pStyle w:val="Cabealho"/>
              <w:jc w:val="left"/>
              <w:rPr>
                <w:color w:val="0000FF"/>
                <w:lang w:val="pt-BR"/>
              </w:rPr>
            </w:pPr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Guilherme Oliveira de Souza Leão – SP3013243</w:t>
            </w:r>
          </w:p>
        </w:tc>
      </w:tr>
      <w:tr w:rsidR="00F22A34" w:rsidRPr="004569D4" w:rsidTr="00523425">
        <w:trPr>
          <w:cantSplit/>
          <w:trHeight w:val="471"/>
        </w:trPr>
        <w:tc>
          <w:tcPr>
            <w:tcW w:w="9019" w:type="dxa"/>
          </w:tcPr>
          <w:p w:rsidR="00F22A34" w:rsidRPr="004569D4" w:rsidRDefault="00523425">
            <w:pPr>
              <w:pStyle w:val="Cabealho"/>
              <w:jc w:val="left"/>
              <w:rPr>
                <w:color w:val="0000FF"/>
                <w:lang w:val="pt-BR"/>
              </w:rPr>
            </w:pPr>
            <w:proofErr w:type="spellStart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Antonio</w:t>
            </w:r>
            <w:proofErr w:type="spellEnd"/>
            <w:r w:rsidRPr="004569D4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 xml:space="preserve"> Gonçalves Novaes Angelim – SP301309X</w:t>
            </w:r>
          </w:p>
        </w:tc>
      </w:tr>
    </w:tbl>
    <w:p w:rsidR="00F22A34" w:rsidRPr="004569D4" w:rsidRDefault="00F22A34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22A34" w:rsidRPr="004569D4" w:rsidRDefault="00F22A34">
      <w:pPr>
        <w:jc w:val="center"/>
        <w:rPr>
          <w:lang w:val="pt-BR"/>
        </w:rPr>
      </w:pPr>
      <w:r w:rsidRPr="004569D4">
        <w:rPr>
          <w:b/>
          <w:bCs/>
          <w:sz w:val="28"/>
          <w:szCs w:val="28"/>
          <w:lang w:val="pt-BR"/>
        </w:rPr>
        <w:t>Controle de Versão</w:t>
      </w:r>
    </w:p>
    <w:tbl>
      <w:tblPr>
        <w:tblW w:w="936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4140"/>
        <w:gridCol w:w="1800"/>
      </w:tblGrid>
      <w:tr w:rsidR="005C1CF2" w:rsidRPr="004569D4">
        <w:trPr>
          <w:cantSplit/>
          <w:trHeight w:val="294"/>
        </w:trPr>
        <w:tc>
          <w:tcPr>
            <w:tcW w:w="90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7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35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Data</w:t>
            </w:r>
          </w:p>
        </w:tc>
        <w:tc>
          <w:tcPr>
            <w:tcW w:w="414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Razões para alteração</w:t>
            </w:r>
          </w:p>
        </w:tc>
        <w:tc>
          <w:tcPr>
            <w:tcW w:w="1800" w:type="dxa"/>
            <w:shd w:val="pct10" w:color="000000" w:fill="FFFFFF"/>
          </w:tcPr>
          <w:p w:rsidR="005C1CF2" w:rsidRPr="004569D4" w:rsidRDefault="005C1CF2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Responsável</w:t>
            </w:r>
          </w:p>
        </w:tc>
      </w:tr>
      <w:tr w:rsidR="005C1CF2" w:rsidRPr="004569D4" w:rsidTr="003D7492">
        <w:trPr>
          <w:cantSplit/>
          <w:trHeight w:val="70"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0.13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20/10/2019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8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Páginas feitas e todo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0.12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17/10/2019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Estruturação das páginas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0.11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16/10/2019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9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 xml:space="preserve">Juntando as </w:t>
              </w:r>
              <w:proofErr w:type="spellStart"/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branches</w:t>
              </w:r>
              <w:proofErr w:type="spellEnd"/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0.10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16/10/2019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0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Adicionando o flowchart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0.9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12/11/2019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1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Corrigindo Algumas coisas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0.8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11/11/2019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2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Fotos do jogo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shd w:val="clear" w:color="auto" w:fill="FFFFFF"/>
                <w:lang w:val="pt-BR"/>
              </w:rPr>
              <w:t>Guilherme Leão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0.7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01/11/2019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3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Feito a página game1, poucas coisas mudadas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0.6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4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Forma de cadastro 2 (alterada)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0.5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ommit-titl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5" w:history="1">
              <w:r w:rsidRPr="004569D4">
                <w:rPr>
                  <w:rStyle w:val="Hyperlink"/>
                  <w:rFonts w:ascii="Arial" w:eastAsiaTheme="majorEastAsia" w:hAnsi="Arial" w:cs="Arial"/>
                  <w:color w:val="000000" w:themeColor="text1"/>
                  <w:sz w:val="22"/>
                  <w:szCs w:val="22"/>
                  <w:u w:val="none"/>
                </w:rPr>
                <w:t>Forma de cadastro 2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0.4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hyperlink r:id="rId16" w:history="1">
              <w:r w:rsidRPr="004569D4">
                <w:rPr>
                  <w:rStyle w:val="Hyperlink"/>
                  <w:rFonts w:eastAsiaTheme="majorEastAsia" w:cs="Arial"/>
                  <w:color w:val="000000" w:themeColor="text1"/>
                  <w:u w:val="none"/>
                  <w:shd w:val="clear" w:color="auto" w:fill="FFFFFF"/>
                  <w:lang w:val="pt-BR"/>
                </w:rPr>
                <w:t>Outra forma de criação de Personagem</w:t>
              </w:r>
            </w:hyperlink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0.3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28/10/2019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Criação de personagem/Classe Personagem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Luis</w:t>
            </w:r>
            <w:proofErr w:type="spellEnd"/>
            <w:r w:rsidRPr="004569D4">
              <w:rPr>
                <w:color w:val="000000" w:themeColor="text1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shd w:val="clear" w:color="auto" w:fill="FFFFFF"/>
                <w:lang w:val="pt-BR"/>
              </w:rPr>
              <w:t>Antonio</w:t>
            </w:r>
            <w:proofErr w:type="spellEnd"/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0.2</w:t>
            </w:r>
          </w:p>
        </w:tc>
        <w:tc>
          <w:tcPr>
            <w:tcW w:w="117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8E7CAA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06/10/2019</w:t>
            </w:r>
          </w:p>
        </w:tc>
        <w:tc>
          <w:tcPr>
            <w:tcW w:w="414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lang w:val="pt-BR"/>
              </w:rPr>
              <w:t>Començando</w:t>
            </w:r>
            <w:proofErr w:type="spellEnd"/>
            <w:r w:rsidRPr="004569D4">
              <w:rPr>
                <w:color w:val="000000" w:themeColor="text1"/>
                <w:lang w:val="pt-BR"/>
              </w:rPr>
              <w:t xml:space="preserve"> sistema de cadastro/login</w:t>
            </w:r>
          </w:p>
        </w:tc>
        <w:tc>
          <w:tcPr>
            <w:tcW w:w="1800" w:type="dxa"/>
          </w:tcPr>
          <w:p w:rsidR="005C1CF2" w:rsidRPr="004569D4" w:rsidRDefault="005C1CF2" w:rsidP="008E7CAA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  <w:tr w:rsidR="005C1CF2" w:rsidRPr="004569D4">
        <w:trPr>
          <w:cantSplit/>
        </w:trPr>
        <w:tc>
          <w:tcPr>
            <w:tcW w:w="900" w:type="dxa"/>
          </w:tcPr>
          <w:p w:rsidR="005C1CF2" w:rsidRPr="004569D4" w:rsidRDefault="005C1CF2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0.1</w:t>
            </w:r>
          </w:p>
        </w:tc>
        <w:tc>
          <w:tcPr>
            <w:tcW w:w="1170" w:type="dxa"/>
          </w:tcPr>
          <w:p w:rsidR="005C1CF2" w:rsidRPr="004569D4" w:rsidRDefault="005C1CF2">
            <w:pPr>
              <w:pStyle w:val="Cabealho"/>
              <w:jc w:val="center"/>
              <w:rPr>
                <w:lang w:val="pt-BR"/>
              </w:rPr>
            </w:pPr>
            <w:r w:rsidRPr="004569D4">
              <w:rPr>
                <w:lang w:val="pt-BR"/>
              </w:rPr>
              <w:t>GitHub</w:t>
            </w:r>
          </w:p>
        </w:tc>
        <w:tc>
          <w:tcPr>
            <w:tcW w:w="1350" w:type="dxa"/>
          </w:tcPr>
          <w:p w:rsidR="005C1CF2" w:rsidRPr="004569D4" w:rsidRDefault="005C1CF2" w:rsidP="005953BD">
            <w:pPr>
              <w:pStyle w:val="Cabealho"/>
              <w:jc w:val="center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06/10/2019</w:t>
            </w:r>
          </w:p>
        </w:tc>
        <w:tc>
          <w:tcPr>
            <w:tcW w:w="4140" w:type="dxa"/>
          </w:tcPr>
          <w:p w:rsidR="005C1CF2" w:rsidRPr="004569D4" w:rsidRDefault="005C1CF2">
            <w:pPr>
              <w:pStyle w:val="Cabealho"/>
              <w:rPr>
                <w:color w:val="000000" w:themeColor="text1"/>
                <w:lang w:val="pt-BR"/>
              </w:rPr>
            </w:pPr>
            <w:proofErr w:type="spellStart"/>
            <w:r w:rsidRPr="004569D4">
              <w:rPr>
                <w:color w:val="000000" w:themeColor="text1"/>
                <w:lang w:val="pt-BR"/>
              </w:rPr>
              <w:t>Initial</w:t>
            </w:r>
            <w:proofErr w:type="spellEnd"/>
            <w:r w:rsidRPr="004569D4">
              <w:rPr>
                <w:color w:val="000000" w:themeColor="text1"/>
                <w:lang w:val="pt-BR"/>
              </w:rPr>
              <w:t xml:space="preserve"> </w:t>
            </w:r>
            <w:proofErr w:type="spellStart"/>
            <w:r w:rsidRPr="004569D4">
              <w:rPr>
                <w:color w:val="000000" w:themeColor="text1"/>
                <w:lang w:val="pt-BR"/>
              </w:rPr>
              <w:t>commit</w:t>
            </w:r>
            <w:proofErr w:type="spellEnd"/>
          </w:p>
        </w:tc>
        <w:tc>
          <w:tcPr>
            <w:tcW w:w="1800" w:type="dxa"/>
          </w:tcPr>
          <w:p w:rsidR="005C1CF2" w:rsidRPr="004569D4" w:rsidRDefault="005C1CF2">
            <w:pPr>
              <w:pStyle w:val="Cabealho"/>
              <w:rPr>
                <w:color w:val="000000" w:themeColor="text1"/>
                <w:lang w:val="pt-BR"/>
              </w:rPr>
            </w:pPr>
            <w:r w:rsidRPr="004569D4">
              <w:rPr>
                <w:color w:val="000000" w:themeColor="text1"/>
                <w:lang w:val="pt-BR"/>
              </w:rPr>
              <w:t>Andrey Lacerda</w:t>
            </w:r>
          </w:p>
        </w:tc>
      </w:tr>
    </w:tbl>
    <w:p w:rsidR="00F22A34" w:rsidRPr="004569D4" w:rsidRDefault="00F22A34">
      <w:pPr>
        <w:jc w:val="center"/>
        <w:rPr>
          <w:lang w:val="pt-BR"/>
        </w:rPr>
      </w:pPr>
    </w:p>
    <w:p w:rsidR="00F22A34" w:rsidRPr="004569D4" w:rsidRDefault="00F22A34">
      <w:pPr>
        <w:jc w:val="center"/>
        <w:rPr>
          <w:b/>
          <w:bCs/>
          <w:sz w:val="30"/>
          <w:szCs w:val="30"/>
          <w:lang w:val="pt-BR"/>
        </w:rPr>
      </w:pPr>
      <w:r w:rsidRPr="004569D4">
        <w:rPr>
          <w:lang w:val="pt-BR"/>
        </w:rPr>
        <w:br w:type="page"/>
      </w:r>
      <w:r w:rsidRPr="004569D4">
        <w:rPr>
          <w:b/>
          <w:bCs/>
          <w:sz w:val="30"/>
          <w:szCs w:val="30"/>
          <w:lang w:val="pt-BR"/>
        </w:rPr>
        <w:lastRenderedPageBreak/>
        <w:t>Índice</w:t>
      </w:r>
    </w:p>
    <w:p w:rsidR="00F22A34" w:rsidRPr="004569D4" w:rsidRDefault="00F22A34">
      <w:pPr>
        <w:rPr>
          <w:lang w:val="pt-BR"/>
        </w:rPr>
      </w:pPr>
      <w:r w:rsidRPr="004569D4">
        <w:rPr>
          <w:lang w:val="pt-BR"/>
        </w:rPr>
        <w:t xml:space="preserve"> </w:t>
      </w:r>
    </w:p>
    <w:p w:rsidR="00ED3924" w:rsidRDefault="00F22A3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r w:rsidRPr="004569D4">
        <w:rPr>
          <w:b w:val="0"/>
          <w:bCs w:val="0"/>
          <w:lang w:val="pt-BR"/>
        </w:rPr>
        <w:fldChar w:fldCharType="begin"/>
      </w:r>
      <w:r w:rsidRPr="004569D4">
        <w:rPr>
          <w:b w:val="0"/>
          <w:bCs w:val="0"/>
          <w:lang w:val="pt-BR"/>
        </w:rPr>
        <w:instrText xml:space="preserve"> TOC \o "1-3" \h \z </w:instrText>
      </w:r>
      <w:r w:rsidRPr="004569D4">
        <w:rPr>
          <w:b w:val="0"/>
          <w:bCs w:val="0"/>
          <w:lang w:val="pt-BR"/>
        </w:rPr>
        <w:fldChar w:fldCharType="separate"/>
      </w:r>
      <w:hyperlink w:anchor="_Toc25409807" w:history="1">
        <w:r w:rsidR="00ED3924" w:rsidRPr="007E1F8C">
          <w:rPr>
            <w:rStyle w:val="Hyperlink"/>
            <w:noProof/>
            <w:lang w:val="pt-BR"/>
          </w:rPr>
          <w:t>1.</w:t>
        </w:r>
        <w:r w:rsidR="00ED3924"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="00ED3924" w:rsidRPr="007E1F8C">
          <w:rPr>
            <w:rStyle w:val="Hyperlink"/>
            <w:noProof/>
            <w:lang w:val="pt-BR"/>
          </w:rPr>
          <w:t>Introdução</w:t>
        </w:r>
        <w:r w:rsidR="00ED3924">
          <w:rPr>
            <w:noProof/>
            <w:webHidden/>
          </w:rPr>
          <w:tab/>
        </w:r>
        <w:r w:rsidR="00ED3924">
          <w:rPr>
            <w:noProof/>
            <w:webHidden/>
          </w:rPr>
          <w:fldChar w:fldCharType="begin"/>
        </w:r>
        <w:r w:rsidR="00ED3924">
          <w:rPr>
            <w:noProof/>
            <w:webHidden/>
          </w:rPr>
          <w:instrText xml:space="preserve"> PAGEREF _Toc25409807 \h </w:instrText>
        </w:r>
        <w:r w:rsidR="00ED3924">
          <w:rPr>
            <w:noProof/>
            <w:webHidden/>
          </w:rPr>
        </w:r>
        <w:r w:rsidR="00ED3924">
          <w:rPr>
            <w:noProof/>
            <w:webHidden/>
          </w:rPr>
          <w:fldChar w:fldCharType="separate"/>
        </w:r>
        <w:r w:rsidR="00ED3924">
          <w:rPr>
            <w:noProof/>
            <w:webHidden/>
          </w:rPr>
          <w:t>4</w:t>
        </w:r>
        <w:r w:rsidR="00ED3924"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08" w:history="1">
        <w:r w:rsidRPr="007E1F8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09" w:history="1">
        <w:r w:rsidRPr="007E1F8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0" w:history="1">
        <w:r w:rsidRPr="007E1F8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1" w:history="1">
        <w:r w:rsidRPr="007E1F8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409812" w:history="1">
        <w:r w:rsidRPr="007E1F8C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Partes Envolvidas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409813" w:history="1">
        <w:r w:rsidRPr="007E1F8C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4" w:history="1">
        <w:r w:rsidRPr="007E1F8C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Visão Geral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5" w:history="1">
        <w:r w:rsidRPr="007E1F8C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Sentença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6" w:history="1">
        <w:r w:rsidRPr="007E1F8C">
          <w:rPr>
            <w:rStyle w:val="Hyperlink"/>
            <w:noProof/>
            <w:lang w:val="pt-BR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Necessidades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lang w:val="pt-BR"/>
        </w:rPr>
      </w:pPr>
      <w:hyperlink w:anchor="_Toc25409817" w:history="1">
        <w:r w:rsidRPr="007E1F8C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8" w:history="1">
        <w:r w:rsidRPr="007E1F8C">
          <w:rPr>
            <w:rStyle w:val="Hyperlink"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Visão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19" w:history="1">
        <w:r w:rsidRPr="007E1F8C">
          <w:rPr>
            <w:rStyle w:val="Hyperlink"/>
            <w:noProof/>
            <w:lang w:val="pt-BR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0" w:history="1">
        <w:r w:rsidRPr="007E1F8C">
          <w:rPr>
            <w:rStyle w:val="Hyperlink"/>
            <w:b/>
            <w:bCs/>
            <w:noProof/>
            <w:lang w:val="pt-BR"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Funcionalidades do Usuário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1" w:history="1">
        <w:r w:rsidRPr="007E1F8C">
          <w:rPr>
            <w:rStyle w:val="Hyperlink"/>
            <w:b/>
            <w:bCs/>
            <w:noProof/>
            <w:lang w:val="pt-BR"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Funcionalidades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2" w:history="1">
        <w:r w:rsidRPr="007E1F8C">
          <w:rPr>
            <w:rStyle w:val="Hyperlink"/>
            <w:noProof/>
            <w:lang w:val="pt-BR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Premissas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3" w:history="1">
        <w:r w:rsidRPr="007E1F8C">
          <w:rPr>
            <w:rStyle w:val="Hyperlink"/>
            <w:b/>
            <w:bCs/>
            <w:noProof/>
            <w:lang w:val="pt-BR"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Recursos e Prazos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4" w:history="1">
        <w:r w:rsidRPr="007E1F8C">
          <w:rPr>
            <w:rStyle w:val="Hyperlink"/>
            <w:b/>
            <w:bCs/>
            <w:noProof/>
            <w:lang w:val="pt-BR"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5" w:history="1">
        <w:r w:rsidRPr="007E1F8C">
          <w:rPr>
            <w:rStyle w:val="Hyperlink"/>
            <w:b/>
            <w:bCs/>
            <w:noProof/>
            <w:lang w:val="pt-BR"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6" w:history="1">
        <w:r w:rsidRPr="007E1F8C">
          <w:rPr>
            <w:rStyle w:val="Hyperlink"/>
            <w:b/>
            <w:bCs/>
            <w:noProof/>
            <w:lang w:val="pt-BR"/>
          </w:rPr>
          <w:t>4.3.4.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7" w:history="1">
        <w:r w:rsidRPr="007E1F8C">
          <w:rPr>
            <w:rStyle w:val="Hyperlink"/>
            <w:b/>
            <w:bCs/>
            <w:noProof/>
            <w:lang w:val="pt-BR"/>
          </w:rPr>
          <w:t>4.3.5.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b/>
            <w:bCs/>
            <w:noProof/>
            <w:lang w:val="pt-BR"/>
          </w:rPr>
          <w:t>Requisitos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8" w:history="1">
        <w:r w:rsidRPr="007E1F8C">
          <w:rPr>
            <w:rStyle w:val="Hyperlink"/>
            <w:noProof/>
            <w:lang w:val="pt-BR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7E1F8C">
          <w:rPr>
            <w:rStyle w:val="Hyperlink"/>
            <w:noProof/>
            <w:lang w:val="pt-BR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3924" w:rsidRDefault="00ED3924">
      <w:pPr>
        <w:pStyle w:val="Sumrio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5409829" w:history="1">
        <w:r w:rsidRPr="007E1F8C">
          <w:rPr>
            <w:rStyle w:val="Hyperlink"/>
            <w:noProof/>
            <w:lang w:val="pt-BR"/>
          </w:rPr>
          <w:t>4.5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_Toc25409829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2A34" w:rsidRPr="004569D4" w:rsidRDefault="00F22A34">
      <w:pPr>
        <w:pStyle w:val="Sumrio3"/>
        <w:rPr>
          <w:lang w:val="pt-BR"/>
        </w:rPr>
      </w:pPr>
      <w:r w:rsidRPr="004569D4">
        <w:rPr>
          <w:b/>
          <w:bCs/>
          <w:lang w:val="pt-BR"/>
        </w:rPr>
        <w:fldChar w:fldCharType="end"/>
      </w: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r w:rsidRPr="004569D4">
        <w:rPr>
          <w:lang w:val="pt-BR"/>
        </w:rPr>
        <w:br w:type="page"/>
      </w:r>
      <w:r w:rsidRPr="004569D4">
        <w:rPr>
          <w:lang w:val="pt-BR"/>
        </w:rPr>
        <w:lastRenderedPageBreak/>
        <w:t xml:space="preserve"> </w:t>
      </w:r>
      <w:bookmarkStart w:id="2" w:name="_Toc29264751"/>
      <w:bookmarkStart w:id="3" w:name="_Toc31701056"/>
      <w:bookmarkStart w:id="4" w:name="_Toc32203817"/>
      <w:bookmarkStart w:id="5" w:name="_Toc25409807"/>
      <w:r w:rsidRPr="004569D4">
        <w:rPr>
          <w:lang w:val="pt-BR"/>
        </w:rPr>
        <w:t>Introdução</w:t>
      </w:r>
      <w:bookmarkEnd w:id="2"/>
      <w:bookmarkEnd w:id="3"/>
      <w:bookmarkEnd w:id="4"/>
      <w:bookmarkEnd w:id="5"/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25409808"/>
      <w:r w:rsidRPr="004569D4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:rsidR="00FF2A1B" w:rsidRPr="004569D4" w:rsidRDefault="00FF2A1B" w:rsidP="00D243F9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Este documento apresenta um sistema completo em Java Web </w:t>
      </w:r>
      <w:r w:rsidR="00D243F9" w:rsidRPr="004569D4">
        <w:rPr>
          <w:lang w:val="pt-BR"/>
        </w:rPr>
        <w:t xml:space="preserve">desenvolvido como projeto de LP2A4 e </w:t>
      </w:r>
      <w:r w:rsidRPr="004569D4">
        <w:rPr>
          <w:lang w:val="pt-BR"/>
        </w:rPr>
        <w:t>proposto para funcionar como um jogo em browser, em que o jogador realizará o login para acessar as funcionalidades do jogo, que funcionará como um ‘simulador de vida real’, onde o usuário deverá escolher suas ações ao logo da vida, podendo culminar no sucesso ou na morte.</w:t>
      </w:r>
    </w:p>
    <w:p w:rsidR="00F22A34" w:rsidRPr="004569D4" w:rsidRDefault="00D243F9" w:rsidP="005C1CF2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>Os maiores detalhes deste projeto estarão descritos ao longo deste documento, como os diagramas de Casos de Uso e o diagrama de Classes.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077DDE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25409809"/>
      <w:r w:rsidRPr="004569D4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:rsidR="00B0216C" w:rsidRPr="004569D4" w:rsidRDefault="00B0216C" w:rsidP="00B0216C">
      <w:pPr>
        <w:pStyle w:val="Comentarios"/>
        <w:ind w:firstLine="431"/>
        <w:rPr>
          <w:i w:val="0"/>
          <w:iCs w:val="0"/>
          <w:color w:val="000000" w:themeColor="text1"/>
          <w:sz w:val="22"/>
          <w:szCs w:val="22"/>
        </w:rPr>
      </w:pPr>
      <w:r w:rsidRPr="004569D4">
        <w:rPr>
          <w:i w:val="0"/>
          <w:iCs w:val="0"/>
          <w:color w:val="000000" w:themeColor="text1"/>
          <w:sz w:val="22"/>
          <w:szCs w:val="22"/>
        </w:rPr>
        <w:t xml:space="preserve">O projeto objetiva o desenvolvimento de um sistema completo em Java Web, sendo </w:t>
      </w:r>
      <w:proofErr w:type="spellStart"/>
      <w:r w:rsidRPr="004569D4">
        <w:rPr>
          <w:i w:val="0"/>
          <w:iCs w:val="0"/>
          <w:color w:val="000000" w:themeColor="text1"/>
          <w:sz w:val="22"/>
          <w:szCs w:val="22"/>
        </w:rPr>
        <w:t>tal</w:t>
      </w:r>
      <w:proofErr w:type="spellEnd"/>
      <w:r w:rsidRPr="004569D4">
        <w:rPr>
          <w:i w:val="0"/>
          <w:iCs w:val="0"/>
          <w:color w:val="000000" w:themeColor="text1"/>
          <w:sz w:val="22"/>
          <w:szCs w:val="22"/>
        </w:rPr>
        <w:t xml:space="preserve"> um jogo focado na comédia, cujo o jogador simulará uma vida real. </w:t>
      </w:r>
    </w:p>
    <w:p w:rsidR="00F22A34" w:rsidRPr="004569D4" w:rsidRDefault="00B0216C" w:rsidP="00B0216C">
      <w:pPr>
        <w:pStyle w:val="Comentarios"/>
        <w:ind w:firstLine="431"/>
        <w:rPr>
          <w:i w:val="0"/>
          <w:iCs w:val="0"/>
          <w:color w:val="000000" w:themeColor="text1"/>
          <w:sz w:val="22"/>
          <w:szCs w:val="22"/>
        </w:rPr>
      </w:pPr>
      <w:r w:rsidRPr="004569D4">
        <w:rPr>
          <w:i w:val="0"/>
          <w:iCs w:val="0"/>
          <w:color w:val="000000" w:themeColor="text1"/>
          <w:sz w:val="22"/>
          <w:szCs w:val="22"/>
        </w:rPr>
        <w:t>Tal projeto também tem como objetivo a aplicação dos conhecimentos sobre aplicações web Java obtidos durante as aulas de Linguagem de Programação 2 (LP2A4), ministradas pelo professor Gustavo Molina.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569D4" w:rsidRDefault="00F22A34" w:rsidP="009E2EFA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18" w:name="_Toc29264754"/>
      <w:bookmarkStart w:id="19" w:name="_Toc31701059"/>
      <w:bookmarkStart w:id="20" w:name="_Toc32203820"/>
      <w:bookmarkStart w:id="21" w:name="_Toc25409810"/>
      <w:r w:rsidRPr="004569D4">
        <w:rPr>
          <w:lang w:val="pt-BR"/>
        </w:rPr>
        <w:t>Escopo do Projeto</w:t>
      </w:r>
      <w:bookmarkEnd w:id="18"/>
      <w:bookmarkEnd w:id="19"/>
      <w:bookmarkEnd w:id="20"/>
      <w:bookmarkEnd w:id="21"/>
    </w:p>
    <w:p w:rsidR="00F22A34" w:rsidRPr="004569D4" w:rsidRDefault="009E2EFA" w:rsidP="009E2EFA">
      <w:pPr>
        <w:pStyle w:val="Comentarios"/>
        <w:ind w:firstLine="431"/>
        <w:rPr>
          <w:i w:val="0"/>
          <w:iCs w:val="0"/>
          <w:color w:val="auto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O ideal do projeto consiste em construir uma aplicação web que sirva como um jogo de comédia que simularia a vida real, fazendo com que o jogador realize escolhas o tempo inteiro, levando-o a bem ou ao mal.</w:t>
      </w:r>
    </w:p>
    <w:p w:rsidR="009E2EFA" w:rsidRPr="004569D4" w:rsidRDefault="009E2EFA" w:rsidP="009E2EFA">
      <w:pPr>
        <w:pStyle w:val="Comentarios"/>
        <w:ind w:firstLine="431"/>
        <w:rPr>
          <w:i w:val="0"/>
          <w:iCs w:val="0"/>
          <w:color w:val="auto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Diante disso, o escopo do projeto está limitado apenas ao tempo do projeto, à curva de aprendizado da equipe quanto a funcionalidades mais complexas, à criatividade dos integrantes do grupo e ao bom senso da equipe.</w:t>
      </w:r>
    </w:p>
    <w:p w:rsidR="009E2EFA" w:rsidRPr="004569D4" w:rsidRDefault="009E2EFA" w:rsidP="009E2EFA">
      <w:pPr>
        <w:pStyle w:val="Comentarios"/>
        <w:ind w:firstLine="431"/>
        <w:rPr>
          <w:i w:val="0"/>
          <w:iCs w:val="0"/>
          <w:color w:val="0000FF"/>
          <w:sz w:val="22"/>
          <w:szCs w:val="22"/>
        </w:rPr>
      </w:pPr>
      <w:r w:rsidRPr="004569D4">
        <w:rPr>
          <w:i w:val="0"/>
          <w:iCs w:val="0"/>
          <w:color w:val="auto"/>
          <w:sz w:val="22"/>
          <w:szCs w:val="22"/>
        </w:rPr>
        <w:t>Por se tratar de um projeto de LP2A4, o desenvolvimento do sistema está limitado à linguagem Java e seus frameworks para implementação de aplicações Web</w:t>
      </w:r>
      <w:r w:rsidR="003D3688" w:rsidRPr="004569D4">
        <w:rPr>
          <w:i w:val="0"/>
          <w:iCs w:val="0"/>
          <w:color w:val="auto"/>
          <w:sz w:val="22"/>
          <w:szCs w:val="22"/>
        </w:rPr>
        <w:t xml:space="preserve">, utilizando assim do </w:t>
      </w:r>
      <w:proofErr w:type="spellStart"/>
      <w:r w:rsidR="003D3688" w:rsidRPr="004569D4">
        <w:rPr>
          <w:i w:val="0"/>
          <w:iCs w:val="0"/>
          <w:color w:val="auto"/>
          <w:sz w:val="22"/>
          <w:szCs w:val="22"/>
        </w:rPr>
        <w:t>Servlet</w:t>
      </w:r>
      <w:proofErr w:type="spellEnd"/>
      <w:r w:rsidR="003D3688" w:rsidRPr="004569D4">
        <w:rPr>
          <w:i w:val="0"/>
          <w:iCs w:val="0"/>
          <w:color w:val="auto"/>
          <w:sz w:val="22"/>
          <w:szCs w:val="22"/>
        </w:rPr>
        <w:t>, JSP, JPA e entre outros</w:t>
      </w:r>
      <w:r w:rsidRPr="004569D4">
        <w:rPr>
          <w:i w:val="0"/>
          <w:iCs w:val="0"/>
          <w:color w:val="auto"/>
          <w:sz w:val="22"/>
          <w:szCs w:val="22"/>
        </w:rPr>
        <w:t>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22" w:name="_Toc29264755"/>
      <w:bookmarkStart w:id="23" w:name="_Toc31701060"/>
      <w:bookmarkStart w:id="24" w:name="_Toc32203821"/>
      <w:bookmarkStart w:id="25" w:name="_Toc25409811"/>
      <w:r w:rsidRPr="004569D4">
        <w:rPr>
          <w:lang w:val="pt-BR"/>
        </w:rPr>
        <w:t>Referências</w:t>
      </w:r>
      <w:bookmarkEnd w:id="22"/>
      <w:bookmarkEnd w:id="23"/>
      <w:bookmarkEnd w:id="24"/>
      <w:bookmarkEnd w:id="25"/>
    </w:p>
    <w:p w:rsidR="00F22A34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>Aulas de LP2A4 ministradas pelo professor Gustavo Molina, no IFSP, e assistidas pelos integrantes da equipe;</w:t>
      </w:r>
    </w:p>
    <w:p w:rsidR="004F51B1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Reuniões de </w:t>
      </w:r>
      <w:proofErr w:type="spellStart"/>
      <w:r w:rsidRPr="004569D4">
        <w:rPr>
          <w:color w:val="auto"/>
          <w:lang w:val="pt-BR"/>
        </w:rPr>
        <w:t>Brain</w:t>
      </w:r>
      <w:r w:rsidR="001331AF" w:rsidRPr="004569D4">
        <w:rPr>
          <w:color w:val="auto"/>
          <w:lang w:val="pt-BR"/>
        </w:rPr>
        <w:t>S</w:t>
      </w:r>
      <w:r w:rsidRPr="004569D4">
        <w:rPr>
          <w:color w:val="auto"/>
          <w:lang w:val="pt-BR"/>
        </w:rPr>
        <w:t>torm</w:t>
      </w:r>
      <w:proofErr w:type="spellEnd"/>
      <w:r w:rsidRPr="004569D4">
        <w:rPr>
          <w:color w:val="auto"/>
          <w:lang w:val="pt-BR"/>
        </w:rPr>
        <w:t xml:space="preserve"> realizada pelos integrantes deste projeto;</w:t>
      </w:r>
    </w:p>
    <w:p w:rsidR="004F51B1" w:rsidRPr="004569D4" w:rsidRDefault="004F51B1" w:rsidP="004F51B1">
      <w:pPr>
        <w:pStyle w:val="Corpodetexto"/>
        <w:numPr>
          <w:ilvl w:val="0"/>
          <w:numId w:val="25"/>
        </w:numPr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Jogos de comédia de simulação de vida real encontrados no site </w:t>
      </w:r>
      <w:hyperlink r:id="rId17" w:history="1">
        <w:r w:rsidRPr="004569D4">
          <w:rPr>
            <w:rStyle w:val="Hyperlink"/>
            <w:rFonts w:eastAsiaTheme="majorEastAsia"/>
            <w:lang w:val="pt-BR"/>
          </w:rPr>
          <w:t>https://game</w:t>
        </w:r>
        <w:r w:rsidRPr="004569D4">
          <w:rPr>
            <w:rStyle w:val="Hyperlink"/>
            <w:rFonts w:eastAsiaTheme="majorEastAsia"/>
            <w:lang w:val="pt-BR"/>
          </w:rPr>
          <w:t>j</w:t>
        </w:r>
        <w:r w:rsidRPr="004569D4">
          <w:rPr>
            <w:rStyle w:val="Hyperlink"/>
            <w:rFonts w:eastAsiaTheme="majorEastAsia"/>
            <w:lang w:val="pt-BR"/>
          </w:rPr>
          <w:t>olt.com/</w:t>
        </w:r>
      </w:hyperlink>
      <w:r w:rsidRPr="004569D4">
        <w:rPr>
          <w:lang w:val="pt-BR"/>
        </w:rPr>
        <w:t>;</w:t>
      </w:r>
    </w:p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5A3B43" w:rsidRPr="004569D4" w:rsidRDefault="005A3B4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26" w:name="_Toc28671944"/>
      <w:bookmarkStart w:id="27" w:name="_Toc28671990"/>
      <w:bookmarkStart w:id="28" w:name="_Toc29264756"/>
      <w:bookmarkStart w:id="29" w:name="_Toc31701061"/>
      <w:bookmarkStart w:id="30" w:name="_Toc32203822"/>
      <w:bookmarkStart w:id="31" w:name="_Toc25409812"/>
      <w:r w:rsidRPr="004569D4">
        <w:rPr>
          <w:lang w:val="pt-BR"/>
        </w:rPr>
        <w:lastRenderedPageBreak/>
        <w:t>Partes Envolvidas</w:t>
      </w:r>
      <w:bookmarkEnd w:id="26"/>
      <w:bookmarkEnd w:id="27"/>
      <w:bookmarkEnd w:id="28"/>
      <w:bookmarkEnd w:id="29"/>
      <w:bookmarkEnd w:id="30"/>
      <w:r w:rsidRPr="004569D4">
        <w:rPr>
          <w:lang w:val="pt-BR"/>
        </w:rPr>
        <w:t xml:space="preserve"> e Usuários</w:t>
      </w:r>
      <w:bookmarkEnd w:id="31"/>
    </w:p>
    <w:p w:rsidR="00F22A34" w:rsidRPr="004569D4" w:rsidRDefault="00F22A34">
      <w:pPr>
        <w:pStyle w:val="Cabealho"/>
        <w:rPr>
          <w:color w:val="0000FF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6"/>
        <w:gridCol w:w="6373"/>
      </w:tblGrid>
      <w:tr w:rsidR="00892CF3" w:rsidRPr="004569D4" w:rsidTr="00DD088E">
        <w:tc>
          <w:tcPr>
            <w:tcW w:w="0" w:type="auto"/>
            <w:shd w:val="clear" w:color="auto" w:fill="D9D9D9" w:themeFill="background1" w:themeFillShade="D9"/>
          </w:tcPr>
          <w:p w:rsidR="00892CF3" w:rsidRPr="004569D4" w:rsidRDefault="00892CF3" w:rsidP="00892CF3">
            <w:pPr>
              <w:pStyle w:val="Cabealho"/>
              <w:jc w:val="center"/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2CF3" w:rsidRPr="004569D4" w:rsidRDefault="00892CF3" w:rsidP="00892CF3">
            <w:pPr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4569D4">
              <w:rPr>
                <w:b/>
                <w:bCs/>
                <w:color w:val="000000" w:themeColor="text1"/>
                <w:lang w:val="pt-BR"/>
              </w:rPr>
              <w:t>Responsabilidade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E56BC3" w:rsidP="00DD088E">
            <w:pPr>
              <w:pStyle w:val="Cabealho"/>
              <w:rPr>
                <w:lang w:val="pt-BR"/>
              </w:rPr>
            </w:pPr>
            <w:r w:rsidRPr="004569D4">
              <w:rPr>
                <w:lang w:val="pt-BR"/>
              </w:rPr>
              <w:t>Integrantes do grupo</w:t>
            </w:r>
            <w:r w:rsidR="00DD088E" w:rsidRPr="004569D4">
              <w:rPr>
                <w:lang w:val="pt-BR"/>
              </w:rPr>
              <w:t xml:space="preserve"> do Projeto</w:t>
            </w:r>
          </w:p>
        </w:tc>
        <w:tc>
          <w:tcPr>
            <w:tcW w:w="0" w:type="auto"/>
          </w:tcPr>
          <w:p w:rsidR="00F22A34" w:rsidRPr="004569D4" w:rsidRDefault="00DD088E" w:rsidP="00DD0409">
            <w:pPr>
              <w:rPr>
                <w:lang w:val="pt-BR"/>
              </w:rPr>
            </w:pPr>
            <w:r w:rsidRPr="004569D4">
              <w:rPr>
                <w:lang w:val="pt-BR"/>
              </w:rPr>
              <w:t>E</w:t>
            </w:r>
            <w:r w:rsidR="00F22A34" w:rsidRPr="004569D4">
              <w:rPr>
                <w:lang w:val="pt-BR"/>
              </w:rPr>
              <w:t xml:space="preserve">laboração deste documento de visão e </w:t>
            </w:r>
            <w:r w:rsidRPr="004569D4">
              <w:rPr>
                <w:lang w:val="pt-BR"/>
              </w:rPr>
              <w:t>de todo o</w:t>
            </w:r>
            <w:r w:rsidR="00F22A34" w:rsidRPr="004569D4">
              <w:rPr>
                <w:lang w:val="pt-BR"/>
              </w:rPr>
              <w:t xml:space="preserve"> desenvolvimento do sistema</w:t>
            </w:r>
            <w:r w:rsidRPr="004569D4">
              <w:rPr>
                <w:lang w:val="pt-BR"/>
              </w:rPr>
              <w:t>. Apresentação do projeto</w:t>
            </w:r>
            <w:r w:rsidR="00F22A34" w:rsidRPr="004569D4">
              <w:rPr>
                <w:lang w:val="pt-BR"/>
              </w:rPr>
              <w:t>;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DD088E" w:rsidP="005B7BE4">
            <w:pPr>
              <w:pStyle w:val="Cabealho"/>
              <w:rPr>
                <w:lang w:val="pt-BR"/>
              </w:rPr>
            </w:pPr>
            <w:r w:rsidRPr="004569D4">
              <w:rPr>
                <w:lang w:val="pt-BR"/>
              </w:rPr>
              <w:t>Professor Gustavo Molina</w:t>
            </w:r>
          </w:p>
        </w:tc>
        <w:tc>
          <w:tcPr>
            <w:tcW w:w="0" w:type="auto"/>
          </w:tcPr>
          <w:p w:rsidR="00F22A34" w:rsidRPr="004569D4" w:rsidRDefault="005B7BE4" w:rsidP="00DD0409">
            <w:pPr>
              <w:rPr>
                <w:lang w:val="pt-BR"/>
              </w:rPr>
            </w:pPr>
            <w:r w:rsidRPr="004569D4">
              <w:rPr>
                <w:lang w:val="pt-BR"/>
              </w:rPr>
              <w:t>Instrutor e avaliador do projeto;</w:t>
            </w:r>
          </w:p>
        </w:tc>
      </w:tr>
      <w:tr w:rsidR="00F22A34" w:rsidRPr="004569D4" w:rsidTr="00DD088E">
        <w:tc>
          <w:tcPr>
            <w:tcW w:w="0" w:type="auto"/>
          </w:tcPr>
          <w:p w:rsidR="00F22A34" w:rsidRPr="004569D4" w:rsidRDefault="00DD088E" w:rsidP="00DD088E">
            <w:pPr>
              <w:pStyle w:val="Cabealho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Qualquer pessoa interessada em jogar</w:t>
            </w:r>
          </w:p>
        </w:tc>
        <w:tc>
          <w:tcPr>
            <w:tcW w:w="0" w:type="auto"/>
          </w:tcPr>
          <w:p w:rsidR="00F22A34" w:rsidRPr="004569D4" w:rsidRDefault="00DD088E" w:rsidP="004E072E">
            <w:pPr>
              <w:pStyle w:val="Cabealho"/>
              <w:jc w:val="left"/>
              <w:rPr>
                <w:lang w:val="pt-BR"/>
              </w:rPr>
            </w:pPr>
            <w:r w:rsidRPr="004569D4">
              <w:rPr>
                <w:lang w:val="pt-BR"/>
              </w:rPr>
              <w:t>Usuário jogador do sistema.</w:t>
            </w:r>
          </w:p>
        </w:tc>
      </w:tr>
    </w:tbl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892CF3" w:rsidRPr="004569D4" w:rsidRDefault="00892CF3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32" w:name="_Toc25409813"/>
      <w:r w:rsidRPr="004569D4">
        <w:rPr>
          <w:lang w:val="pt-BR"/>
        </w:rPr>
        <w:t>Posicionamento</w:t>
      </w:r>
      <w:bookmarkEnd w:id="32"/>
    </w:p>
    <w:p w:rsidR="00F22A34" w:rsidRPr="004569D4" w:rsidRDefault="00F22A34">
      <w:pPr>
        <w:pStyle w:val="Comentarios"/>
        <w:rPr>
          <w:i w:val="0"/>
          <w:iCs w:val="0"/>
          <w:color w:val="0000FF"/>
          <w:sz w:val="22"/>
          <w:szCs w:val="22"/>
        </w:rPr>
      </w:pPr>
    </w:p>
    <w:p w:rsidR="00F22A34" w:rsidRPr="004569D4" w:rsidRDefault="00F22A34" w:rsidP="008066B1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33" w:name="_Toc29264758"/>
      <w:bookmarkStart w:id="34" w:name="_Toc31701063"/>
      <w:bookmarkStart w:id="35" w:name="_Toc32203824"/>
      <w:bookmarkStart w:id="36" w:name="_Toc25409814"/>
      <w:r w:rsidRPr="004569D4">
        <w:rPr>
          <w:lang w:val="pt-BR"/>
        </w:rPr>
        <w:t>Visão Geral do Problema</w:t>
      </w:r>
      <w:bookmarkEnd w:id="33"/>
      <w:bookmarkEnd w:id="34"/>
      <w:bookmarkEnd w:id="35"/>
      <w:bookmarkEnd w:id="36"/>
    </w:p>
    <w:p w:rsidR="008066B1" w:rsidRPr="004569D4" w:rsidRDefault="008066B1" w:rsidP="008066B1">
      <w:pPr>
        <w:ind w:firstLine="431"/>
        <w:rPr>
          <w:lang w:val="pt-BR"/>
        </w:rPr>
      </w:pPr>
      <w:r w:rsidRPr="004569D4">
        <w:rPr>
          <w:lang w:val="pt-BR"/>
        </w:rPr>
        <w:t xml:space="preserve">Jogos de simulação de vida real sempre fizeram sucesso na comunidade de jogadores, principalmente jogos focados na comédia, divertindo o usuário </w:t>
      </w:r>
      <w:r w:rsidR="00293130" w:rsidRPr="004569D4">
        <w:rPr>
          <w:lang w:val="pt-BR"/>
        </w:rPr>
        <w:t xml:space="preserve">e provocando boas risadas, </w:t>
      </w:r>
      <w:r w:rsidRPr="004569D4">
        <w:rPr>
          <w:lang w:val="pt-BR"/>
        </w:rPr>
        <w:t>servindo como tempo de lazer e relaxamento</w:t>
      </w:r>
      <w:r w:rsidR="00293130" w:rsidRPr="004569D4">
        <w:rPr>
          <w:lang w:val="pt-BR"/>
        </w:rPr>
        <w:t>.</w:t>
      </w:r>
    </w:p>
    <w:p w:rsidR="00293130" w:rsidRPr="004569D4" w:rsidRDefault="00293130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Contudo, jogos deste gênero foram perdendo visibilidade ao longo do tempo, principalmente pelo fato de serem, em sua grande maioria, jogos indie e por serem aplicações desktop, desencorajando novos jogadores. </w:t>
      </w:r>
    </w:p>
    <w:p w:rsidR="00BE4EB7" w:rsidRPr="004569D4" w:rsidRDefault="00BE4EB7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Infelizmente, após alguns anos, jogos deste </w:t>
      </w:r>
      <w:r w:rsidR="004569D4" w:rsidRPr="004569D4">
        <w:rPr>
          <w:lang w:val="pt-BR"/>
        </w:rPr>
        <w:t>gênero</w:t>
      </w:r>
      <w:r w:rsidRPr="004569D4">
        <w:rPr>
          <w:lang w:val="pt-BR"/>
        </w:rPr>
        <w:t xml:space="preserve"> para computador sumiram, sendo extremamente raros atualmente. </w:t>
      </w:r>
      <w:r w:rsidR="004569D4" w:rsidRPr="004569D4">
        <w:rPr>
          <w:lang w:val="pt-BR"/>
        </w:rPr>
        <w:t>Porém</w:t>
      </w:r>
      <w:r w:rsidRPr="004569D4">
        <w:rPr>
          <w:lang w:val="pt-BR"/>
        </w:rPr>
        <w:t>, é possível perceber que estes jogos não morreram no mobile, onde ainda existem jogos como ‘</w:t>
      </w:r>
      <w:proofErr w:type="spellStart"/>
      <w:r w:rsidRPr="004569D4">
        <w:rPr>
          <w:lang w:val="pt-BR"/>
        </w:rPr>
        <w:t>BitLife</w:t>
      </w:r>
      <w:proofErr w:type="spellEnd"/>
      <w:r w:rsidRPr="004569D4">
        <w:rPr>
          <w:lang w:val="pt-BR"/>
        </w:rPr>
        <w:t>’ e ‘</w:t>
      </w:r>
      <w:proofErr w:type="spellStart"/>
      <w:r w:rsidRPr="004569D4">
        <w:rPr>
          <w:lang w:val="pt-BR"/>
        </w:rPr>
        <w:t>InstLife</w:t>
      </w:r>
      <w:proofErr w:type="spellEnd"/>
      <w:r w:rsidRPr="004569D4">
        <w:rPr>
          <w:lang w:val="pt-BR"/>
        </w:rPr>
        <w:t>’ que possibilitam uma diversão parecida.</w:t>
      </w:r>
    </w:p>
    <w:p w:rsidR="00A2019F" w:rsidRPr="004569D4" w:rsidRDefault="00BE4EB7" w:rsidP="00293130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Provavelmente, estes jogos não morrem no mobile por serem simples, divertidos e nada frustrantes. </w:t>
      </w:r>
    </w:p>
    <w:p w:rsidR="008066B1" w:rsidRPr="004569D4" w:rsidRDefault="00BE4EB7" w:rsidP="007534E3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Diante disso, como seria possível retornar estes jogos para desktop novamente? É justamente neste ideal que mora este projeto, que </w:t>
      </w:r>
      <w:r w:rsidR="004569D4">
        <w:rPr>
          <w:lang w:val="pt-BR"/>
        </w:rPr>
        <w:t>objetiva</w:t>
      </w:r>
      <w:r w:rsidRPr="004569D4">
        <w:rPr>
          <w:lang w:val="pt-BR"/>
        </w:rPr>
        <w:t xml:space="preserve"> criar um jogo deste gênero, mas agora como aplicação web, trazendo a facilidade, simplicidade </w:t>
      </w:r>
      <w:r w:rsidR="004569D4" w:rsidRPr="004569D4">
        <w:rPr>
          <w:lang w:val="pt-BR"/>
        </w:rPr>
        <w:t>e diversão</w:t>
      </w:r>
      <w:r w:rsidRPr="004569D4">
        <w:rPr>
          <w:lang w:val="pt-BR"/>
        </w:rPr>
        <w:t xml:space="preserve"> que os mobiles ainda proporcionam para o computador também.</w:t>
      </w:r>
    </w:p>
    <w:p w:rsidR="00F22A34" w:rsidRPr="004569D4" w:rsidRDefault="00F22A34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2D79B7" w:rsidRPr="004569D4" w:rsidRDefault="002D79B7">
      <w:pPr>
        <w:rPr>
          <w:color w:val="0000FF"/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37" w:name="_Toc31701064"/>
      <w:bookmarkStart w:id="38" w:name="_Toc32203825"/>
      <w:bookmarkStart w:id="39" w:name="_Toc29264759"/>
      <w:bookmarkStart w:id="40" w:name="_Toc25409815"/>
      <w:r w:rsidRPr="004569D4">
        <w:rPr>
          <w:lang w:val="pt-BR"/>
        </w:rPr>
        <w:lastRenderedPageBreak/>
        <w:t>Sentença do Problema</w:t>
      </w:r>
      <w:bookmarkEnd w:id="37"/>
      <w:bookmarkEnd w:id="38"/>
      <w:bookmarkEnd w:id="40"/>
    </w:p>
    <w:p w:rsidR="00F22A34" w:rsidRPr="004569D4" w:rsidRDefault="00F22A34">
      <w:pPr>
        <w:rPr>
          <w:lang w:val="pt-BR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760"/>
      </w:tblGrid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pStyle w:val="Ttulo4"/>
              <w:rPr>
                <w:lang w:val="pt-BR"/>
              </w:rPr>
            </w:pPr>
            <w:r w:rsidRPr="004569D4">
              <w:rPr>
                <w:lang w:val="pt-BR"/>
              </w:rPr>
              <w:t>O problema de</w:t>
            </w:r>
          </w:p>
        </w:tc>
        <w:tc>
          <w:tcPr>
            <w:tcW w:w="5760" w:type="dxa"/>
          </w:tcPr>
          <w:p w:rsidR="00F22A34" w:rsidRPr="004569D4" w:rsidRDefault="008947D3" w:rsidP="00165F76">
            <w:pPr>
              <w:rPr>
                <w:lang w:val="pt-BR"/>
              </w:rPr>
            </w:pPr>
            <w:r w:rsidRPr="004569D4">
              <w:rPr>
                <w:lang w:val="pt-BR"/>
              </w:rPr>
              <w:t>Sumiço de jogos cômicos de simulador de vida real para desktop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Afeta</w:t>
            </w:r>
          </w:p>
        </w:tc>
        <w:tc>
          <w:tcPr>
            <w:tcW w:w="5760" w:type="dxa"/>
          </w:tcPr>
          <w:p w:rsidR="00F22A34" w:rsidRPr="004569D4" w:rsidRDefault="008947D3">
            <w:pPr>
              <w:rPr>
                <w:lang w:val="pt-BR"/>
              </w:rPr>
            </w:pPr>
            <w:r w:rsidRPr="004569D4">
              <w:rPr>
                <w:lang w:val="pt-BR"/>
              </w:rPr>
              <w:t>Jogadores desktop que gostam de jogos deste gênero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O impacto disso é</w:t>
            </w:r>
          </w:p>
        </w:tc>
        <w:tc>
          <w:tcPr>
            <w:tcW w:w="5760" w:type="dxa"/>
          </w:tcPr>
          <w:p w:rsidR="00F22A34" w:rsidRPr="004569D4" w:rsidRDefault="008947D3" w:rsidP="001E4D25">
            <w:pPr>
              <w:rPr>
                <w:lang w:val="pt-BR"/>
              </w:rPr>
            </w:pPr>
            <w:r w:rsidRPr="004569D4">
              <w:rPr>
                <w:lang w:val="pt-BR"/>
              </w:rPr>
              <w:t>Impossibilidade de se divertir com jogos deste tipo via desktop, optando por jogos mobile, no máximo</w:t>
            </w:r>
          </w:p>
        </w:tc>
      </w:tr>
      <w:tr w:rsidR="00F22A34" w:rsidRPr="004569D4">
        <w:tc>
          <w:tcPr>
            <w:tcW w:w="3600" w:type="dxa"/>
            <w:shd w:val="pct10" w:color="000000" w:fill="FFFFFF"/>
          </w:tcPr>
          <w:p w:rsidR="00F22A34" w:rsidRPr="004569D4" w:rsidRDefault="00F22A34">
            <w:pPr>
              <w:rPr>
                <w:b/>
                <w:bCs/>
                <w:lang w:val="pt-BR"/>
              </w:rPr>
            </w:pPr>
            <w:r w:rsidRPr="004569D4">
              <w:rPr>
                <w:b/>
                <w:bCs/>
                <w:lang w:val="pt-BR"/>
              </w:rPr>
              <w:t>Uma solução de sucesso permitiria</w:t>
            </w:r>
          </w:p>
        </w:tc>
        <w:tc>
          <w:tcPr>
            <w:tcW w:w="5760" w:type="dxa"/>
          </w:tcPr>
          <w:p w:rsidR="00F22A34" w:rsidRPr="004569D4" w:rsidRDefault="008947D3" w:rsidP="005A0246">
            <w:pPr>
              <w:rPr>
                <w:lang w:val="pt-BR"/>
              </w:rPr>
            </w:pPr>
            <w:r w:rsidRPr="004569D4">
              <w:rPr>
                <w:lang w:val="pt-BR"/>
              </w:rPr>
              <w:t>A ressurreição destes jogos no desktop.</w:t>
            </w:r>
            <w:r w:rsidR="00F22A34" w:rsidRPr="004569D4">
              <w:rPr>
                <w:lang w:val="pt-BR"/>
              </w:rPr>
              <w:t xml:space="preserve"> </w:t>
            </w:r>
          </w:p>
        </w:tc>
      </w:tr>
    </w:tbl>
    <w:p w:rsidR="00F22A34" w:rsidRPr="004569D4" w:rsidRDefault="00F22A34">
      <w:pPr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1" w:name="_Toc31701065"/>
      <w:bookmarkStart w:id="42" w:name="_Toc32203826"/>
      <w:bookmarkStart w:id="43" w:name="_Toc25409816"/>
      <w:r w:rsidRPr="004569D4">
        <w:rPr>
          <w:lang w:val="pt-BR"/>
        </w:rPr>
        <w:t>Necessidades dos Envolvidos</w:t>
      </w:r>
      <w:bookmarkEnd w:id="39"/>
      <w:bookmarkEnd w:id="41"/>
      <w:bookmarkEnd w:id="42"/>
      <w:bookmarkEnd w:id="43"/>
    </w:p>
    <w:p w:rsidR="00F22A34" w:rsidRPr="004569D4" w:rsidRDefault="004569D4" w:rsidP="004D4A9D">
      <w:pPr>
        <w:ind w:firstLine="360"/>
        <w:rPr>
          <w:lang w:val="pt-BR"/>
        </w:rPr>
      </w:pPr>
      <w:r w:rsidRPr="004569D4">
        <w:rPr>
          <w:lang w:val="pt-BR"/>
        </w:rPr>
        <w:t xml:space="preserve">O desenvolvimento de um jogo cômico de simulador de vida real como uma aplicação web pode ressuscitar jogos deste âmbito nos desktops, além de </w:t>
      </w:r>
      <w:r w:rsidR="004D4A9D">
        <w:rPr>
          <w:lang w:val="pt-BR"/>
        </w:rPr>
        <w:t>retomar os fãs deste gênero, possivelmente retomando da era de jogos de simulador de vida real</w:t>
      </w:r>
      <w:r w:rsidR="00114FBE">
        <w:rPr>
          <w:lang w:val="pt-BR"/>
        </w:rPr>
        <w:t xml:space="preserve"> em desktop</w:t>
      </w:r>
      <w:r w:rsidR="004D4A9D">
        <w:rPr>
          <w:lang w:val="pt-BR"/>
        </w:rPr>
        <w:t>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>
      <w:pPr>
        <w:pStyle w:val="Ttulo1"/>
        <w:numPr>
          <w:ilvl w:val="0"/>
          <w:numId w:val="10"/>
        </w:numPr>
        <w:rPr>
          <w:lang w:val="pt-BR"/>
        </w:rPr>
      </w:pPr>
      <w:bookmarkStart w:id="44" w:name="_Toc25409817"/>
      <w:r w:rsidRPr="004569D4">
        <w:rPr>
          <w:lang w:val="pt-BR"/>
        </w:rPr>
        <w:t>Visão Geral do Projeto</w:t>
      </w:r>
      <w:bookmarkEnd w:id="44"/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5" w:name="_Toc29264762"/>
      <w:bookmarkStart w:id="46" w:name="_Toc31701068"/>
      <w:bookmarkStart w:id="47" w:name="_Toc32203829"/>
      <w:bookmarkStart w:id="48" w:name="_Toc25409818"/>
      <w:r w:rsidRPr="004569D4">
        <w:rPr>
          <w:lang w:val="pt-BR"/>
        </w:rPr>
        <w:t>Visão da Situação Propost</w:t>
      </w:r>
      <w:bookmarkEnd w:id="45"/>
      <w:bookmarkEnd w:id="46"/>
      <w:bookmarkEnd w:id="47"/>
      <w:r w:rsidRPr="004569D4">
        <w:rPr>
          <w:lang w:val="pt-BR"/>
        </w:rPr>
        <w:t>a</w:t>
      </w:r>
      <w:bookmarkEnd w:id="48"/>
    </w:p>
    <w:p w:rsidR="00617B23" w:rsidRDefault="00F22A34" w:rsidP="00617B23">
      <w:pPr>
        <w:spacing w:before="0"/>
        <w:ind w:firstLine="431"/>
        <w:rPr>
          <w:lang w:val="pt-BR"/>
        </w:rPr>
      </w:pPr>
      <w:r w:rsidRPr="004569D4">
        <w:rPr>
          <w:lang w:val="pt-BR"/>
        </w:rPr>
        <w:t xml:space="preserve">A solução de software proposta construirá um sistema </w:t>
      </w:r>
      <w:r w:rsidR="0059751F">
        <w:rPr>
          <w:lang w:val="pt-BR"/>
        </w:rPr>
        <w:t xml:space="preserve">Java Web que consistirá em um jogo de simulador de vida real, inspirado nos jogos indies do mesmo gênero que podem ser encontrados no site </w:t>
      </w:r>
      <w:hyperlink r:id="rId18" w:history="1">
        <w:r w:rsidR="0059751F" w:rsidRPr="004569D4">
          <w:rPr>
            <w:rStyle w:val="Hyperlink"/>
            <w:rFonts w:eastAsiaTheme="majorEastAsia"/>
            <w:lang w:val="pt-BR"/>
          </w:rPr>
          <w:t>https://gamejolt.com/</w:t>
        </w:r>
      </w:hyperlink>
      <w:r w:rsidR="0059751F">
        <w:rPr>
          <w:lang w:val="pt-BR"/>
        </w:rPr>
        <w:t>.</w:t>
      </w:r>
    </w:p>
    <w:p w:rsidR="00F22A34" w:rsidRPr="004569D4" w:rsidRDefault="0059751F" w:rsidP="00617B23">
      <w:pPr>
        <w:spacing w:before="0"/>
        <w:ind w:firstLine="431"/>
        <w:rPr>
          <w:lang w:val="pt-BR"/>
        </w:rPr>
      </w:pPr>
      <w:r>
        <w:rPr>
          <w:lang w:val="pt-BR"/>
        </w:rPr>
        <w:t xml:space="preserve">A aplicação web utilizará de </w:t>
      </w:r>
      <w:proofErr w:type="spellStart"/>
      <w:r>
        <w:rPr>
          <w:lang w:val="pt-BR"/>
        </w:rPr>
        <w:t>Servlet</w:t>
      </w:r>
      <w:proofErr w:type="spellEnd"/>
      <w:r>
        <w:rPr>
          <w:lang w:val="pt-BR"/>
        </w:rPr>
        <w:t>, JPA, JSP e outros frameworks de desenvolvimento Web do Java</w:t>
      </w:r>
      <w:r w:rsidR="004A20F1">
        <w:rPr>
          <w:lang w:val="pt-BR"/>
        </w:rPr>
        <w:t xml:space="preserve"> e terá um roteiro totalmente focado na comédia e divertimento do jogador, lembrando os jogos desktops desenvolvidos antigamente.</w:t>
      </w:r>
    </w:p>
    <w:p w:rsidR="00F22A34" w:rsidRPr="004569D4" w:rsidRDefault="00F22A34">
      <w:pPr>
        <w:rPr>
          <w:color w:val="0000FF"/>
          <w:lang w:val="pt-BR"/>
        </w:rPr>
      </w:pPr>
    </w:p>
    <w:p w:rsidR="00F22A34" w:rsidRPr="004364E5" w:rsidRDefault="00F22A34" w:rsidP="004364E5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49" w:name="_Toc29264764"/>
      <w:bookmarkStart w:id="50" w:name="_Toc31701070"/>
      <w:bookmarkStart w:id="51" w:name="_Toc32203831"/>
      <w:bookmarkStart w:id="52" w:name="_Toc25409819"/>
      <w:r w:rsidRPr="004569D4">
        <w:rPr>
          <w:lang w:val="pt-BR"/>
        </w:rPr>
        <w:t>Funcionalidades</w:t>
      </w:r>
      <w:bookmarkEnd w:id="49"/>
      <w:bookmarkEnd w:id="50"/>
      <w:bookmarkEnd w:id="51"/>
      <w:bookmarkEnd w:id="52"/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3" w:name="_Toc25409820"/>
      <w:r w:rsidRPr="004569D4">
        <w:rPr>
          <w:b/>
          <w:bCs/>
          <w:lang w:val="pt-BR"/>
        </w:rPr>
        <w:t xml:space="preserve">Funcionalidades do </w:t>
      </w:r>
      <w:r w:rsidR="009C65F7">
        <w:rPr>
          <w:b/>
          <w:bCs/>
          <w:lang w:val="pt-BR"/>
        </w:rPr>
        <w:t>Usuário Jogador</w:t>
      </w:r>
      <w:bookmarkEnd w:id="53"/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Cadastrar-se no sistema;</w:t>
      </w:r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Logar-se</w:t>
      </w:r>
      <w:proofErr w:type="spellEnd"/>
      <w:r>
        <w:rPr>
          <w:lang w:val="pt-BR"/>
        </w:rPr>
        <w:t xml:space="preserve"> no sistema;</w:t>
      </w:r>
    </w:p>
    <w:p w:rsidR="00F22A34" w:rsidRPr="004569D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Criar de personagem e selecionar dificuldade;</w:t>
      </w:r>
    </w:p>
    <w:p w:rsidR="00F22A34" w:rsidRDefault="00405181" w:rsidP="00021A54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Jogar história do jogo com base na dificuldade e no personagem criado.</w:t>
      </w:r>
    </w:p>
    <w:p w:rsidR="00405181" w:rsidRPr="004569D4" w:rsidRDefault="00405181" w:rsidP="00405181">
      <w:pPr>
        <w:pStyle w:val="PargrafodaLista"/>
        <w:rPr>
          <w:lang w:val="pt-BR"/>
        </w:rPr>
      </w:pPr>
    </w:p>
    <w:p w:rsidR="00F22A34" w:rsidRPr="004569D4" w:rsidRDefault="00F22A34" w:rsidP="00A251AA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4" w:name="_Toc25409821"/>
      <w:r w:rsidRPr="004569D4">
        <w:rPr>
          <w:b/>
          <w:bCs/>
          <w:lang w:val="pt-BR"/>
        </w:rPr>
        <w:lastRenderedPageBreak/>
        <w:t xml:space="preserve">Funcionalidades do </w:t>
      </w:r>
      <w:r w:rsidR="00405181">
        <w:rPr>
          <w:b/>
          <w:bCs/>
          <w:lang w:val="pt-BR"/>
        </w:rPr>
        <w:t>Sistema</w:t>
      </w:r>
      <w:bookmarkEnd w:id="54"/>
    </w:p>
    <w:p w:rsidR="00405181" w:rsidRDefault="00405181" w:rsidP="0040518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Gerenciamento de fases e dificuldade;</w:t>
      </w:r>
    </w:p>
    <w:p w:rsidR="00A20679" w:rsidRPr="00405181" w:rsidRDefault="00A20679" w:rsidP="00405181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Gerenciamento do sistema de login/cadastro;</w:t>
      </w:r>
    </w:p>
    <w:p w:rsidR="00F22A34" w:rsidRPr="004569D4" w:rsidRDefault="00405181" w:rsidP="00A251A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Salvamento automático.</w:t>
      </w:r>
    </w:p>
    <w:p w:rsidR="00F22A34" w:rsidRPr="004569D4" w:rsidRDefault="00F22A34">
      <w:pPr>
        <w:pStyle w:val="Corpodetexto"/>
        <w:rPr>
          <w:lang w:val="pt-BR"/>
        </w:rPr>
      </w:pPr>
    </w:p>
    <w:p w:rsidR="00F22A34" w:rsidRPr="004569D4" w:rsidRDefault="00F22A34" w:rsidP="00416E12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55" w:name="_Toc29264766"/>
      <w:bookmarkStart w:id="56" w:name="_Toc31701072"/>
      <w:bookmarkStart w:id="57" w:name="_Toc32203833"/>
      <w:bookmarkStart w:id="58" w:name="_Toc25409822"/>
      <w:r w:rsidRPr="004569D4">
        <w:rPr>
          <w:lang w:val="pt-BR"/>
        </w:rPr>
        <w:t>Premissas e Restrições</w:t>
      </w:r>
      <w:bookmarkEnd w:id="55"/>
      <w:bookmarkEnd w:id="56"/>
      <w:bookmarkEnd w:id="57"/>
      <w:bookmarkEnd w:id="58"/>
    </w:p>
    <w:p w:rsidR="00B55CC9" w:rsidRPr="00B55CC9" w:rsidRDefault="00F22A34" w:rsidP="00B55CC9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59" w:name="_Toc25409823"/>
      <w:r w:rsidRPr="004569D4">
        <w:rPr>
          <w:b/>
          <w:bCs/>
          <w:lang w:val="pt-BR"/>
        </w:rPr>
        <w:t>Recursos e Prazos</w:t>
      </w:r>
      <w:bookmarkEnd w:id="59"/>
    </w:p>
    <w:p w:rsidR="00F22A34" w:rsidRDefault="00B55CC9" w:rsidP="00B55CC9">
      <w:pPr>
        <w:pStyle w:val="Recuodecorpodetexto2"/>
        <w:ind w:left="0" w:firstLine="708"/>
        <w:rPr>
          <w:color w:val="auto"/>
          <w:lang w:val="pt-BR"/>
        </w:rPr>
      </w:pPr>
      <w:r>
        <w:rPr>
          <w:color w:val="auto"/>
          <w:lang w:val="pt-BR"/>
        </w:rPr>
        <w:t>Para desenvolvimento do projeto, matérias das aulas de LP2A4, projetos e atividades desenvolvidas em sala ou para a matéria serão utilizados como recursos. Além disso, o professor da disciplina do projeto, Gustavo Molina, servirá como consultor de duvidas e avaliador do projeto.</w:t>
      </w:r>
    </w:p>
    <w:p w:rsidR="00B55CC9" w:rsidRPr="004569D4" w:rsidRDefault="00B55CC9" w:rsidP="00B55CC9">
      <w:pPr>
        <w:pStyle w:val="Recuodecorpodetexto2"/>
        <w:ind w:left="0"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 prazo para o desenvolvimento do projeto termina dia 26/11/2019, dia da entrega e apresentação do sistema. Tal projeto teve como início dia </w:t>
      </w:r>
      <w:r w:rsidRPr="00B55CC9">
        <w:rPr>
          <w:color w:val="auto"/>
          <w:lang w:val="pt-BR"/>
        </w:rPr>
        <w:t>24/09/2019</w:t>
      </w:r>
      <w:r>
        <w:rPr>
          <w:color w:val="auto"/>
          <w:lang w:val="pt-BR"/>
        </w:rPr>
        <w:t>.</w:t>
      </w:r>
    </w:p>
    <w:p w:rsidR="00F22A3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0" w:name="_Toc25409824"/>
      <w:r w:rsidRPr="004569D4">
        <w:rPr>
          <w:b/>
          <w:bCs/>
          <w:lang w:val="pt-BR"/>
        </w:rPr>
        <w:t>Usabilidade</w:t>
      </w:r>
      <w:bookmarkEnd w:id="60"/>
    </w:p>
    <w:p w:rsidR="00F71C66" w:rsidRDefault="00F71C66" w:rsidP="00F71C66">
      <w:pPr>
        <w:ind w:firstLine="708"/>
        <w:rPr>
          <w:lang w:val="pt-BR"/>
        </w:rPr>
      </w:pPr>
      <w:r>
        <w:rPr>
          <w:lang w:val="pt-BR"/>
        </w:rPr>
        <w:t xml:space="preserve">Dado o caráter do sistema, que consiste em um jogo, a aplicação deverá ser de fácil utilização e amigável. </w:t>
      </w:r>
    </w:p>
    <w:p w:rsidR="00F71C66" w:rsidRDefault="00F71C66" w:rsidP="00F71C66">
      <w:pPr>
        <w:spacing w:before="0"/>
        <w:ind w:firstLine="708"/>
        <w:rPr>
          <w:lang w:val="pt-BR"/>
        </w:rPr>
      </w:pPr>
      <w:r>
        <w:rPr>
          <w:lang w:val="pt-BR"/>
        </w:rPr>
        <w:t>Por falta de tutoriais, sua interface e funcionalidade deverá ser intuitiva e prazerosa, sendo simples e clara, porém bonita e elegante.</w:t>
      </w:r>
    </w:p>
    <w:p w:rsidR="00FE4553" w:rsidRPr="00F71C66" w:rsidRDefault="00FE4553" w:rsidP="00F71C66">
      <w:pPr>
        <w:spacing w:before="0"/>
        <w:ind w:firstLine="708"/>
        <w:rPr>
          <w:lang w:val="pt-BR"/>
        </w:rPr>
      </w:pPr>
      <w:r>
        <w:rPr>
          <w:lang w:val="pt-BR"/>
        </w:rPr>
        <w:t>O roteiro do jogo tem a obrigação de divertir o jogador</w:t>
      </w:r>
      <w:r w:rsidR="00994068">
        <w:rPr>
          <w:lang w:val="pt-BR"/>
        </w:rPr>
        <w:t xml:space="preserve">, devido ao seu ideal de </w:t>
      </w:r>
      <w:r w:rsidR="00ED3924">
        <w:rPr>
          <w:lang w:val="pt-BR"/>
        </w:rPr>
        <w:t>comédia</w:t>
      </w:r>
      <w:r>
        <w:rPr>
          <w:lang w:val="pt-BR"/>
        </w:rPr>
        <w:t>.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1" w:name="_Toc25409825"/>
      <w:r w:rsidRPr="004569D4">
        <w:rPr>
          <w:b/>
          <w:bCs/>
          <w:lang w:val="pt-BR"/>
        </w:rPr>
        <w:t>Confiabilidade</w:t>
      </w:r>
      <w:bookmarkEnd w:id="61"/>
    </w:p>
    <w:p w:rsidR="00F22A34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 sistema deverá funcionar 100% do tempo enquanto instanciado pelo servidor Apache </w:t>
      </w:r>
      <w:proofErr w:type="spellStart"/>
      <w:r>
        <w:rPr>
          <w:color w:val="auto"/>
          <w:lang w:val="pt-BR"/>
        </w:rPr>
        <w:t>Tomcat</w:t>
      </w:r>
      <w:proofErr w:type="spellEnd"/>
      <w:r w:rsidR="00F22A34" w:rsidRPr="004569D4">
        <w:rPr>
          <w:color w:val="auto"/>
          <w:lang w:val="pt-BR"/>
        </w:rPr>
        <w:t>.</w:t>
      </w:r>
      <w:r>
        <w:rPr>
          <w:color w:val="auto"/>
          <w:lang w:val="pt-BR"/>
        </w:rPr>
        <w:t xml:space="preserve"> Qualquer mudança no sistema enquanto ele estiver rodando deverá apenas </w:t>
      </w:r>
      <w:proofErr w:type="spellStart"/>
      <w:r>
        <w:rPr>
          <w:color w:val="auto"/>
          <w:lang w:val="pt-BR"/>
        </w:rPr>
        <w:t>restartar</w:t>
      </w:r>
      <w:proofErr w:type="spellEnd"/>
      <w:r>
        <w:rPr>
          <w:color w:val="auto"/>
          <w:lang w:val="pt-BR"/>
        </w:rPr>
        <w:t xml:space="preserve"> o servidor, derrubando a aplicação por bem menos de 2 minutos.</w:t>
      </w:r>
    </w:p>
    <w:p w:rsidR="00A92EEF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 xml:space="preserve">Os jogadores terão os dados de cadastro salvos no banco de dados e deverão poder se </w:t>
      </w:r>
      <w:proofErr w:type="spellStart"/>
      <w:r>
        <w:rPr>
          <w:color w:val="auto"/>
          <w:lang w:val="pt-BR"/>
        </w:rPr>
        <w:t>logar</w:t>
      </w:r>
      <w:proofErr w:type="spellEnd"/>
      <w:r>
        <w:rPr>
          <w:color w:val="auto"/>
          <w:lang w:val="pt-BR"/>
        </w:rPr>
        <w:t xml:space="preserve"> no jogo quando quiser, enquanto o servidor estiver ativo. </w:t>
      </w:r>
    </w:p>
    <w:p w:rsidR="00A92EEF" w:rsidRPr="004569D4" w:rsidRDefault="00A92EEF" w:rsidP="00A92EEF">
      <w:pPr>
        <w:pStyle w:val="Corpodetexto"/>
        <w:spacing w:before="0"/>
        <w:ind w:firstLine="708"/>
        <w:rPr>
          <w:color w:val="auto"/>
          <w:lang w:val="pt-BR"/>
        </w:rPr>
      </w:pPr>
      <w:r>
        <w:rPr>
          <w:color w:val="auto"/>
          <w:lang w:val="pt-BR"/>
        </w:rPr>
        <w:t>O jogador que sair do jogo e voltar posteriormente, deverá poder continuar de onde parou anteriormente, a partir do salvamento automático por fase.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2" w:name="_Toc25409826"/>
      <w:r w:rsidRPr="004569D4">
        <w:rPr>
          <w:b/>
          <w:bCs/>
          <w:lang w:val="pt-BR"/>
        </w:rPr>
        <w:t>Desempenho</w:t>
      </w:r>
      <w:bookmarkEnd w:id="62"/>
    </w:p>
    <w:p w:rsidR="00F22A34" w:rsidRPr="004569D4" w:rsidRDefault="00F22A34">
      <w:pPr>
        <w:pStyle w:val="Corpodetexto"/>
        <w:rPr>
          <w:color w:val="auto"/>
          <w:lang w:val="pt-BR"/>
        </w:rPr>
      </w:pPr>
      <w:r w:rsidRPr="004569D4">
        <w:rPr>
          <w:color w:val="auto"/>
          <w:lang w:val="pt-BR"/>
        </w:rPr>
        <w:t>A quantidade de usuários simultâneos ativos no sistema, bem como, o tempo de resposta das transações planejadas, dependerá da infraestrutura oferecida para implantação</w:t>
      </w:r>
      <w:r w:rsidR="00E61B54">
        <w:rPr>
          <w:color w:val="auto"/>
          <w:lang w:val="pt-BR"/>
        </w:rPr>
        <w:t xml:space="preserve">, que no caso consiste no servidor Apache </w:t>
      </w:r>
      <w:proofErr w:type="spellStart"/>
      <w:r w:rsidR="00E61B54">
        <w:rPr>
          <w:color w:val="auto"/>
          <w:lang w:val="pt-BR"/>
        </w:rPr>
        <w:t>Tomcat</w:t>
      </w:r>
      <w:proofErr w:type="spellEnd"/>
      <w:r w:rsidR="00E61B54">
        <w:rPr>
          <w:color w:val="auto"/>
          <w:lang w:val="pt-BR"/>
        </w:rPr>
        <w:t xml:space="preserve"> disponibilizado </w:t>
      </w:r>
      <w:r w:rsidR="008316FC">
        <w:rPr>
          <w:color w:val="auto"/>
          <w:lang w:val="pt-BR"/>
        </w:rPr>
        <w:t xml:space="preserve">e indicado </w:t>
      </w:r>
      <w:r w:rsidR="00E61B54">
        <w:rPr>
          <w:color w:val="auto"/>
          <w:lang w:val="pt-BR"/>
        </w:rPr>
        <w:t>pelo próprio Java</w:t>
      </w:r>
      <w:r w:rsidR="008316FC">
        <w:rPr>
          <w:color w:val="auto"/>
          <w:lang w:val="pt-BR"/>
        </w:rPr>
        <w:t xml:space="preserve"> como servidor de aplicação Web</w:t>
      </w:r>
      <w:r w:rsidRPr="004569D4">
        <w:rPr>
          <w:color w:val="auto"/>
          <w:lang w:val="pt-BR"/>
        </w:rPr>
        <w:t xml:space="preserve">. </w:t>
      </w:r>
    </w:p>
    <w:p w:rsidR="00F22A34" w:rsidRPr="004569D4" w:rsidRDefault="00F22A34">
      <w:pPr>
        <w:pStyle w:val="Ttulo3"/>
        <w:numPr>
          <w:ilvl w:val="2"/>
          <w:numId w:val="9"/>
        </w:numPr>
        <w:rPr>
          <w:b/>
          <w:bCs/>
          <w:lang w:val="pt-BR"/>
        </w:rPr>
      </w:pPr>
      <w:bookmarkStart w:id="63" w:name="_Toc25409827"/>
      <w:r w:rsidRPr="004569D4">
        <w:rPr>
          <w:b/>
          <w:bCs/>
          <w:lang w:val="pt-BR"/>
        </w:rPr>
        <w:lastRenderedPageBreak/>
        <w:t>Requisitos de Projeto</w:t>
      </w:r>
      <w:bookmarkEnd w:id="63"/>
    </w:p>
    <w:p w:rsidR="00F22A34" w:rsidRDefault="00F22A34" w:rsidP="00874DB0">
      <w:pPr>
        <w:pStyle w:val="Recuodecorpodetexto2"/>
        <w:ind w:left="0" w:firstLine="431"/>
        <w:rPr>
          <w:color w:val="auto"/>
          <w:lang w:val="pt-BR"/>
        </w:rPr>
      </w:pPr>
      <w:r w:rsidRPr="004569D4">
        <w:rPr>
          <w:color w:val="auto"/>
          <w:lang w:val="pt-BR"/>
        </w:rPr>
        <w:t xml:space="preserve">Minimamente, </w:t>
      </w:r>
      <w:r w:rsidR="002C1AC7">
        <w:rPr>
          <w:color w:val="auto"/>
          <w:lang w:val="pt-BR"/>
        </w:rPr>
        <w:t xml:space="preserve">o sistema requisita, por parte do servidor, o </w:t>
      </w:r>
      <w:proofErr w:type="spellStart"/>
      <w:r w:rsidR="002C1AC7">
        <w:rPr>
          <w:color w:val="auto"/>
          <w:lang w:val="pt-BR"/>
        </w:rPr>
        <w:t>Tomcat</w:t>
      </w:r>
      <w:proofErr w:type="spellEnd"/>
      <w:r w:rsidR="002C1AC7">
        <w:rPr>
          <w:color w:val="auto"/>
          <w:lang w:val="pt-BR"/>
        </w:rPr>
        <w:t xml:space="preserve"> iniciado e rodando perfeitamente, a conexão com o MySQL configurada e ativa, e requisita conexão com a internet por parte do jogador.</w:t>
      </w:r>
    </w:p>
    <w:p w:rsidR="00874DB0" w:rsidRPr="004569D4" w:rsidRDefault="00874DB0" w:rsidP="00874DB0">
      <w:pPr>
        <w:pStyle w:val="Recuodecorpodetexto2"/>
        <w:ind w:left="0" w:firstLine="431"/>
        <w:rPr>
          <w:color w:val="auto"/>
          <w:lang w:val="pt-BR"/>
        </w:rPr>
      </w:pPr>
    </w:p>
    <w:p w:rsidR="00F22A34" w:rsidRPr="004569D4" w:rsidRDefault="00F22A34" w:rsidP="00143174">
      <w:pPr>
        <w:pStyle w:val="Ttulo2"/>
        <w:numPr>
          <w:ilvl w:val="1"/>
          <w:numId w:val="9"/>
        </w:numPr>
        <w:ind w:left="431" w:hanging="431"/>
        <w:rPr>
          <w:lang w:val="pt-BR"/>
        </w:rPr>
      </w:pPr>
      <w:bookmarkStart w:id="64" w:name="_Toc25409828"/>
      <w:r w:rsidRPr="004569D4">
        <w:rPr>
          <w:lang w:val="pt-BR"/>
        </w:rPr>
        <w:t>Diagrama de Casos de Uso</w:t>
      </w:r>
      <w:bookmarkEnd w:id="64"/>
    </w:p>
    <w:p w:rsidR="00A7349B" w:rsidRDefault="00A7349B" w:rsidP="00A7349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CD4962C" wp14:editId="4947E080">
            <wp:extent cx="3838575" cy="2943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Cadastrar-se no sistema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A7349B" w:rsidRDefault="00A7349B" w:rsidP="00A7349B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se cadastrar no sistema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A7349B" w:rsidRDefault="00D8420B" w:rsidP="00D8420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7349B" w:rsidRPr="00A7349B" w:rsidTr="00A7349B">
        <w:tc>
          <w:tcPr>
            <w:tcW w:w="4509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A7349B" w:rsidRPr="00A7349B" w:rsidRDefault="00A7349B" w:rsidP="00A7349B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página de cadastro</w:t>
            </w: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Inserir dados cadastrais</w:t>
            </w: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Validar jogador no banco de dados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Persistir jogador no banco de dados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auto"/>
          </w:tcPr>
          <w:p w:rsidR="00874DB0" w:rsidRPr="00874DB0" w:rsidRDefault="00874DB0" w:rsidP="00A7349B">
            <w:pPr>
              <w:rPr>
                <w:lang w:val="pt-BR"/>
              </w:rPr>
            </w:pPr>
          </w:p>
        </w:tc>
        <w:tc>
          <w:tcPr>
            <w:tcW w:w="4510" w:type="dxa"/>
            <w:shd w:val="clear" w:color="auto" w:fill="auto"/>
          </w:tcPr>
          <w:p w:rsidR="00874DB0" w:rsidRPr="00874DB0" w:rsidRDefault="00874DB0" w:rsidP="00874DB0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Redirecionar usuário para Login</w:t>
            </w:r>
          </w:p>
        </w:tc>
      </w:tr>
      <w:tr w:rsidR="00874DB0" w:rsidRPr="00A7349B" w:rsidTr="00874DB0">
        <w:tc>
          <w:tcPr>
            <w:tcW w:w="4509" w:type="dxa"/>
            <w:shd w:val="clear" w:color="auto" w:fill="D9D9D9" w:themeFill="background1" w:themeFillShade="D9"/>
          </w:tcPr>
          <w:p w:rsidR="00874DB0" w:rsidRPr="00874DB0" w:rsidRDefault="00874DB0" w:rsidP="00A7349B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  <w:shd w:val="clear" w:color="auto" w:fill="auto"/>
          </w:tcPr>
          <w:p w:rsidR="00874DB0" w:rsidRPr="008C1244" w:rsidRDefault="008C1244" w:rsidP="008C1244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  <w:r w:rsidR="00E42C12">
              <w:rPr>
                <w:lang w:val="pt-BR"/>
              </w:rPr>
              <w:t xml:space="preserve">não </w:t>
            </w:r>
            <w:r w:rsidR="007231B7">
              <w:rPr>
                <w:lang w:val="pt-BR"/>
              </w:rPr>
              <w:t>pode</w:t>
            </w:r>
            <w:r w:rsidR="00E42C12">
              <w:rPr>
                <w:lang w:val="pt-BR"/>
              </w:rPr>
              <w:t xml:space="preserve"> já</w:t>
            </w:r>
            <w:r w:rsidR="007231B7">
              <w:rPr>
                <w:lang w:val="pt-BR"/>
              </w:rPr>
              <w:t xml:space="preserve"> estar cadastrado</w:t>
            </w:r>
          </w:p>
        </w:tc>
      </w:tr>
    </w:tbl>
    <w:p w:rsidR="00981241" w:rsidRDefault="00981241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Logar-se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percorridas pelo usuário para se </w:t>
            </w: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página de</w:t>
            </w:r>
            <w:r>
              <w:rPr>
                <w:lang w:val="pt-BR"/>
              </w:rPr>
              <w:t xml:space="preserve"> Login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Inserir login e senha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Validar dados de login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Confirmar jogador no banco de dados</w:t>
            </w:r>
          </w:p>
        </w:tc>
      </w:tr>
      <w:tr w:rsidR="006C57EE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Iniciar sessão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Redirecionar usuário para tela de jogo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</w:t>
            </w:r>
          </w:p>
        </w:tc>
      </w:tr>
    </w:tbl>
    <w:p w:rsidR="006C57EE" w:rsidRDefault="006C57EE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Criar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percorridas pelo usuário para criar um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O jogador deve estar logado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</w:t>
            </w:r>
            <w:r>
              <w:rPr>
                <w:lang w:val="pt-BR"/>
              </w:rPr>
              <w:t>criação de personagem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Selecionar dificuldade e confirmar criação de personagem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3A397F" w:rsidTr="009D496F">
        <w:tc>
          <w:tcPr>
            <w:tcW w:w="4509" w:type="dxa"/>
          </w:tcPr>
          <w:p w:rsidR="006C57EE" w:rsidRPr="00273219" w:rsidRDefault="006C57EE" w:rsidP="009D496F">
            <w:pPr>
              <w:pStyle w:val="PargrafodaLista"/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3A397F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Gravar personagem no banco de dados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9D496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>
              <w:rPr>
                <w:lang w:val="pt-BR"/>
              </w:rPr>
              <w:t>Redirecionar para Fase 1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Usuário deve possuir um cadastro/Usuário não deve ter um personagem vivo.</w:t>
            </w:r>
          </w:p>
        </w:tc>
      </w:tr>
    </w:tbl>
    <w:p w:rsidR="006C57EE" w:rsidRDefault="006C57EE" w:rsidP="0098124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Nome do Caso de Uso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</w:t>
            </w:r>
            <w:r>
              <w:rPr>
                <w:lang w:val="pt-BR"/>
              </w:rPr>
              <w:t>r</w:t>
            </w:r>
            <w:r>
              <w:rPr>
                <w:lang w:val="pt-BR"/>
              </w:rPr>
              <w:t xml:space="preserve"> com </w:t>
            </w:r>
            <w:r>
              <w:rPr>
                <w:lang w:val="pt-BR"/>
              </w:rPr>
              <w:t>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Caso de Uso Geral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Principal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Jogador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Ator Secundário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Resumo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percorridas pelo usuário </w:t>
            </w:r>
            <w:r>
              <w:rPr>
                <w:lang w:val="pt-BR"/>
              </w:rPr>
              <w:t>jogar com</w:t>
            </w:r>
            <w:r>
              <w:rPr>
                <w:lang w:val="pt-BR"/>
              </w:rPr>
              <w:t xml:space="preserve"> um personagem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Pré-Condições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>O jogador deve estar logado</w:t>
            </w:r>
          </w:p>
        </w:tc>
      </w:tr>
      <w:tr w:rsidR="006C57EE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Pós-Condições</w:t>
            </w:r>
          </w:p>
        </w:tc>
        <w:tc>
          <w:tcPr>
            <w:tcW w:w="4510" w:type="dxa"/>
          </w:tcPr>
          <w:p w:rsidR="006C57EE" w:rsidRDefault="006C57EE" w:rsidP="009D49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C57EE" w:rsidRPr="00A7349B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Ator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C57EE" w:rsidRPr="00A7349B" w:rsidRDefault="006C57EE" w:rsidP="009D496F">
            <w:pPr>
              <w:rPr>
                <w:b/>
                <w:bCs/>
                <w:lang w:val="pt-BR"/>
              </w:rPr>
            </w:pPr>
            <w:r w:rsidRPr="00A7349B">
              <w:rPr>
                <w:b/>
                <w:bCs/>
                <w:lang w:val="pt-BR"/>
              </w:rPr>
              <w:t>Ações do Sistema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 w:rsidRPr="00874DB0">
              <w:rPr>
                <w:lang w:val="pt-BR"/>
              </w:rPr>
              <w:t>Acessa</w:t>
            </w:r>
            <w:r>
              <w:rPr>
                <w:lang w:val="pt-BR"/>
              </w:rPr>
              <w:t>r</w:t>
            </w:r>
            <w:r w:rsidRPr="00874DB0">
              <w:rPr>
                <w:lang w:val="pt-BR"/>
              </w:rPr>
              <w:t xml:space="preserve"> </w:t>
            </w:r>
            <w:r>
              <w:rPr>
                <w:lang w:val="pt-BR"/>
              </w:rPr>
              <w:t>fase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Selecionar </w:t>
            </w:r>
            <w:r>
              <w:rPr>
                <w:lang w:val="pt-BR"/>
              </w:rPr>
              <w:t>escolha da fase</w:t>
            </w:r>
          </w:p>
        </w:tc>
        <w:tc>
          <w:tcPr>
            <w:tcW w:w="4510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</w:tr>
      <w:tr w:rsidR="006C57EE" w:rsidRPr="003A397F" w:rsidTr="009D496F">
        <w:tc>
          <w:tcPr>
            <w:tcW w:w="4509" w:type="dxa"/>
          </w:tcPr>
          <w:p w:rsidR="006C57EE" w:rsidRPr="00273219" w:rsidRDefault="006C57EE" w:rsidP="009D496F">
            <w:pPr>
              <w:pStyle w:val="PargrafodaLista"/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3A397F" w:rsidRDefault="00A323DB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Registrar escolha</w:t>
            </w:r>
          </w:p>
        </w:tc>
      </w:tr>
      <w:tr w:rsidR="006C57EE" w:rsidRPr="00874DB0" w:rsidTr="009D496F">
        <w:tc>
          <w:tcPr>
            <w:tcW w:w="4509" w:type="dxa"/>
          </w:tcPr>
          <w:p w:rsidR="006C57EE" w:rsidRPr="00874DB0" w:rsidRDefault="006C57EE" w:rsidP="009D496F">
            <w:pPr>
              <w:rPr>
                <w:lang w:val="pt-BR"/>
              </w:rPr>
            </w:pPr>
          </w:p>
        </w:tc>
        <w:tc>
          <w:tcPr>
            <w:tcW w:w="4510" w:type="dxa"/>
          </w:tcPr>
          <w:p w:rsidR="006C57EE" w:rsidRPr="00874DB0" w:rsidRDefault="006C57EE" w:rsidP="006C57EE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Redirecionar para</w:t>
            </w:r>
            <w:r w:rsidR="00A323DB">
              <w:rPr>
                <w:lang w:val="pt-BR"/>
              </w:rPr>
              <w:t xml:space="preserve"> próxima fase</w:t>
            </w:r>
          </w:p>
        </w:tc>
      </w:tr>
      <w:tr w:rsidR="006C57EE" w:rsidRPr="00B250F8" w:rsidTr="009D496F">
        <w:tc>
          <w:tcPr>
            <w:tcW w:w="4509" w:type="dxa"/>
            <w:shd w:val="clear" w:color="auto" w:fill="D9D9D9" w:themeFill="background1" w:themeFillShade="D9"/>
          </w:tcPr>
          <w:p w:rsidR="006C57EE" w:rsidRPr="00874DB0" w:rsidRDefault="006C57EE" w:rsidP="009D496F">
            <w:pPr>
              <w:rPr>
                <w:b/>
                <w:bCs/>
                <w:lang w:val="pt-BR"/>
              </w:rPr>
            </w:pPr>
            <w:r w:rsidRPr="00874DB0">
              <w:rPr>
                <w:b/>
                <w:bCs/>
                <w:lang w:val="pt-BR"/>
              </w:rPr>
              <w:t>Restrições/Validações</w:t>
            </w:r>
          </w:p>
        </w:tc>
        <w:tc>
          <w:tcPr>
            <w:tcW w:w="4510" w:type="dxa"/>
          </w:tcPr>
          <w:p w:rsidR="006C57EE" w:rsidRPr="00B250F8" w:rsidRDefault="006C57EE" w:rsidP="009D496F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deve possuir um cadastro/Usuário </w:t>
            </w:r>
            <w:r>
              <w:rPr>
                <w:lang w:val="pt-BR"/>
              </w:rPr>
              <w:t xml:space="preserve">já </w:t>
            </w:r>
            <w:r>
              <w:rPr>
                <w:lang w:val="pt-BR"/>
              </w:rPr>
              <w:t>deve ter um personagem vivo.</w:t>
            </w:r>
            <w:bookmarkStart w:id="65" w:name="_GoBack"/>
            <w:bookmarkEnd w:id="65"/>
          </w:p>
        </w:tc>
      </w:tr>
    </w:tbl>
    <w:p w:rsidR="006C57EE" w:rsidRPr="004569D4" w:rsidRDefault="006C57EE" w:rsidP="00981241">
      <w:pPr>
        <w:rPr>
          <w:lang w:val="pt-BR"/>
        </w:rPr>
      </w:pPr>
    </w:p>
    <w:p w:rsidR="00F22A34" w:rsidRPr="004569D4" w:rsidRDefault="00F22A34" w:rsidP="00A22AD1">
      <w:pPr>
        <w:pStyle w:val="Ttulo2"/>
        <w:rPr>
          <w:b w:val="0"/>
          <w:bCs w:val="0"/>
          <w:lang w:val="pt-BR"/>
        </w:rPr>
      </w:pPr>
      <w:bookmarkStart w:id="66" w:name="_Toc25409829"/>
      <w:r w:rsidRPr="004569D4">
        <w:rPr>
          <w:lang w:val="pt-BR"/>
        </w:rPr>
        <w:t xml:space="preserve">4.5 Diagramas de </w:t>
      </w:r>
      <w:r w:rsidR="00FB44B6" w:rsidRPr="004569D4">
        <w:rPr>
          <w:b w:val="0"/>
          <w:bCs w:val="0"/>
          <w:lang w:val="pt-BR"/>
        </w:rPr>
        <w:t>C</w:t>
      </w:r>
      <w:r w:rsidRPr="004569D4">
        <w:rPr>
          <w:lang w:val="pt-BR"/>
        </w:rPr>
        <w:t>lasses</w:t>
      </w:r>
      <w:bookmarkEnd w:id="66"/>
    </w:p>
    <w:p w:rsidR="00F22A34" w:rsidRPr="004569D4" w:rsidRDefault="00F22A34" w:rsidP="00CE7EDE">
      <w:pPr>
        <w:rPr>
          <w:b/>
          <w:bCs/>
          <w:sz w:val="36"/>
          <w:szCs w:val="36"/>
          <w:lang w:val="pt-BR"/>
        </w:rPr>
      </w:pPr>
    </w:p>
    <w:p w:rsidR="00F22A34" w:rsidRPr="004569D4" w:rsidRDefault="00F22A34" w:rsidP="00CE7EDE">
      <w:pPr>
        <w:rPr>
          <w:b/>
          <w:bCs/>
          <w:sz w:val="36"/>
          <w:szCs w:val="36"/>
          <w:lang w:val="pt-BR"/>
        </w:rPr>
      </w:pPr>
    </w:p>
    <w:p w:rsidR="00F22A34" w:rsidRPr="004569D4" w:rsidRDefault="00F22A34" w:rsidP="00143174">
      <w:pPr>
        <w:rPr>
          <w:lang w:val="pt-BR"/>
        </w:rPr>
      </w:pPr>
    </w:p>
    <w:p w:rsidR="00F22A34" w:rsidRPr="004569D4" w:rsidRDefault="00F22A34" w:rsidP="00143174">
      <w:pPr>
        <w:pStyle w:val="Corpodetexto"/>
        <w:ind w:left="465"/>
        <w:rPr>
          <w:color w:val="auto"/>
          <w:lang w:val="pt-BR"/>
        </w:rPr>
      </w:pPr>
    </w:p>
    <w:sectPr w:rsidR="00F22A34" w:rsidRPr="004569D4" w:rsidSect="00E63468">
      <w:headerReference w:type="default" r:id="rId20"/>
      <w:footerReference w:type="default" r:id="rId21"/>
      <w:headerReference w:type="first" r:id="rId22"/>
      <w:pgSz w:w="11909" w:h="16834" w:code="9"/>
      <w:pgMar w:top="1417" w:right="1440" w:bottom="1417" w:left="144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8E2" w:rsidRDefault="00A538E2">
      <w:r>
        <w:separator/>
      </w:r>
    </w:p>
  </w:endnote>
  <w:endnote w:type="continuationSeparator" w:id="0">
    <w:p w:rsidR="00A538E2" w:rsidRDefault="00A5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Lt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219" w:rsidRDefault="00273219">
    <w:pPr>
      <w:pStyle w:val="Rodap"/>
      <w:pBdr>
        <w:top w:val="single" w:sz="4" w:space="1" w:color="auto"/>
      </w:pBdr>
      <w:spacing w:line="240" w:lineRule="auto"/>
      <w:rPr>
        <w:rStyle w:val="Nmerodepgina"/>
        <w:rFonts w:cs="Arial"/>
        <w:sz w:val="20"/>
        <w:szCs w:val="20"/>
      </w:rPr>
    </w:pPr>
    <w:r>
      <w:rPr>
        <w:sz w:val="20"/>
        <w:szCs w:val="20"/>
      </w:rPr>
      <w:t xml:space="preserve">IFSP / LP2A4 / TADS                                                                                                         Página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PAGE </w:instrText>
    </w:r>
    <w:r>
      <w:rPr>
        <w:rStyle w:val="Nmerodepgina"/>
        <w:rFonts w:cs="Arial"/>
        <w:sz w:val="20"/>
        <w:szCs w:val="20"/>
      </w:rPr>
      <w:fldChar w:fldCharType="separate"/>
    </w:r>
    <w:r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NUMPAGES </w:instrText>
    </w:r>
    <w:r>
      <w:rPr>
        <w:rStyle w:val="Nmerodepgina"/>
        <w:rFonts w:cs="Arial"/>
        <w:sz w:val="20"/>
        <w:szCs w:val="20"/>
      </w:rPr>
      <w:fldChar w:fldCharType="separate"/>
    </w:r>
    <w:r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</w:p>
  <w:p w:rsidR="00273219" w:rsidRDefault="00273219">
    <w:pPr>
      <w:pStyle w:val="Rodap"/>
      <w:pBdr>
        <w:top w:val="single" w:sz="4" w:space="1" w:color="auto"/>
      </w:pBdr>
      <w:spacing w:line="240" w:lineRule="auto"/>
      <w:rPr>
        <w:sz w:val="20"/>
        <w:szCs w:val="20"/>
      </w:rPr>
    </w:pPr>
    <w:r>
      <w:rPr>
        <w:rStyle w:val="Nmerodepgina"/>
        <w:rFonts w:cs="Arial"/>
        <w:sz w:val="20"/>
        <w:szCs w:val="20"/>
      </w:rPr>
      <w:t xml:space="preserve">Andrey Lacerda, Guilherme Leão, </w:t>
    </w:r>
    <w:r w:rsidRPr="00084979">
      <w:rPr>
        <w:rStyle w:val="Nmerodepgina"/>
        <w:rFonts w:cs="Arial"/>
        <w:sz w:val="20"/>
        <w:szCs w:val="20"/>
      </w:rPr>
      <w:t>Luis Antonio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8E2" w:rsidRDefault="00A538E2">
      <w:r>
        <w:separator/>
      </w:r>
    </w:p>
  </w:footnote>
  <w:footnote w:type="continuationSeparator" w:id="0">
    <w:p w:rsidR="00A538E2" w:rsidRDefault="00A53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41" w:type="dxa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901"/>
    </w:tblGrid>
    <w:tr w:rsidR="00273219">
      <w:trPr>
        <w:cantSplit/>
        <w:trHeight w:val="716"/>
      </w:trPr>
      <w:tc>
        <w:tcPr>
          <w:tcW w:w="1440" w:type="dxa"/>
        </w:tcPr>
        <w:p w:rsidR="00273219" w:rsidRDefault="00273219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714375" cy="304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1" w:type="dxa"/>
          <w:vAlign w:val="center"/>
        </w:tcPr>
        <w:p w:rsidR="00273219" w:rsidRDefault="00273219">
          <w:pPr>
            <w:pStyle w:val="Rodap"/>
            <w:jc w:val="center"/>
            <w:rPr>
              <w:rFonts w:ascii="BankGothic Lt BT" w:hAnsi="BankGothic Lt BT" w:cs="BankGothic Lt BT"/>
              <w:b/>
              <w:bCs/>
              <w:sz w:val="28"/>
              <w:szCs w:val="28"/>
            </w:rPr>
          </w:pPr>
          <w:r>
            <w:rPr>
              <w:rFonts w:ascii="BankGothic Lt BT" w:hAnsi="BankGothic Lt BT" w:cs="BankGothic Lt BT"/>
              <w:b/>
              <w:bCs/>
              <w:sz w:val="28"/>
              <w:szCs w:val="28"/>
            </w:rPr>
            <w:t>Documento de Visão</w:t>
          </w:r>
        </w:p>
      </w:tc>
    </w:tr>
  </w:tbl>
  <w:p w:rsidR="00273219" w:rsidRDefault="002732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200"/>
    </w:tblGrid>
    <w:tr w:rsidR="00273219">
      <w:trPr>
        <w:cantSplit/>
      </w:trPr>
      <w:tc>
        <w:tcPr>
          <w:tcW w:w="1440" w:type="dxa"/>
        </w:tcPr>
        <w:p w:rsidR="00273219" w:rsidRDefault="00273219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704850" cy="3048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273219" w:rsidRDefault="00273219">
          <w:pPr>
            <w:pStyle w:val="Rodap"/>
            <w:jc w:val="center"/>
            <w:rPr>
              <w:rFonts w:ascii="BankGothic Md BT" w:hAnsi="BankGothic Md BT" w:cs="BankGothic Md BT"/>
              <w:b/>
              <w:bCs/>
              <w:sz w:val="28"/>
              <w:szCs w:val="28"/>
            </w:rPr>
          </w:pPr>
          <w:r>
            <w:rPr>
              <w:rFonts w:ascii="BankGothic Md BT" w:hAnsi="BankGothic Md BT" w:cs="BankGothic Md BT"/>
              <w:b/>
              <w:bCs/>
              <w:sz w:val="28"/>
              <w:szCs w:val="28"/>
            </w:rPr>
            <w:t>Documento de Visão</w:t>
          </w:r>
        </w:p>
      </w:tc>
    </w:tr>
  </w:tbl>
  <w:p w:rsidR="00273219" w:rsidRDefault="002732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60F2C33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145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7F406C"/>
    <w:multiLevelType w:val="hybridMultilevel"/>
    <w:tmpl w:val="63B23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FF0012"/>
    <w:multiLevelType w:val="hybridMultilevel"/>
    <w:tmpl w:val="B038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A15F77"/>
    <w:multiLevelType w:val="hybridMultilevel"/>
    <w:tmpl w:val="C6124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3BD5EA8"/>
    <w:multiLevelType w:val="hybridMultilevel"/>
    <w:tmpl w:val="3AC0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69E6D20"/>
    <w:multiLevelType w:val="hybridMultilevel"/>
    <w:tmpl w:val="55A4D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C04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10254E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62D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54A05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9BB68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0635E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22D6ACA"/>
    <w:multiLevelType w:val="hybridMultilevel"/>
    <w:tmpl w:val="14403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C2D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D0C09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35FCA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6B5D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2826D09"/>
    <w:multiLevelType w:val="hybridMultilevel"/>
    <w:tmpl w:val="8CEA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5507E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AFD49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E03301B"/>
    <w:multiLevelType w:val="hybridMultilevel"/>
    <w:tmpl w:val="4B2A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C19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EAB2A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8"/>
  </w:num>
  <w:num w:numId="2">
    <w:abstractNumId w:val="20"/>
  </w:num>
  <w:num w:numId="3">
    <w:abstractNumId w:val="32"/>
  </w:num>
  <w:num w:numId="4">
    <w:abstractNumId w:val="26"/>
  </w:num>
  <w:num w:numId="5">
    <w:abstractNumId w:val="17"/>
  </w:num>
  <w:num w:numId="6">
    <w:abstractNumId w:val="22"/>
  </w:num>
  <w:num w:numId="7">
    <w:abstractNumId w:val="19"/>
  </w:num>
  <w:num w:numId="8">
    <w:abstractNumId w:val="15"/>
  </w:num>
  <w:num w:numId="9">
    <w:abstractNumId w:val="6"/>
  </w:num>
  <w:num w:numId="10">
    <w:abstractNumId w:val="6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5"/>
  </w:num>
  <w:num w:numId="16">
    <w:abstractNumId w:val="18"/>
  </w:num>
  <w:num w:numId="17">
    <w:abstractNumId w:val="29"/>
  </w:num>
  <w:num w:numId="18">
    <w:abstractNumId w:val="9"/>
  </w:num>
  <w:num w:numId="19">
    <w:abstractNumId w:val="25"/>
  </w:num>
  <w:num w:numId="20">
    <w:abstractNumId w:val="13"/>
  </w:num>
  <w:num w:numId="21">
    <w:abstractNumId w:val="7"/>
  </w:num>
  <w:num w:numId="22">
    <w:abstractNumId w:val="10"/>
  </w:num>
  <w:num w:numId="23">
    <w:abstractNumId w:val="8"/>
  </w:num>
  <w:num w:numId="24">
    <w:abstractNumId w:val="27"/>
  </w:num>
  <w:num w:numId="25">
    <w:abstractNumId w:val="11"/>
  </w:num>
  <w:num w:numId="26">
    <w:abstractNumId w:val="21"/>
  </w:num>
  <w:num w:numId="27">
    <w:abstractNumId w:val="24"/>
  </w:num>
  <w:num w:numId="28">
    <w:abstractNumId w:val="4"/>
  </w:num>
  <w:num w:numId="29">
    <w:abstractNumId w:val="3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8"/>
    <w:rsid w:val="000074C7"/>
    <w:rsid w:val="00021A54"/>
    <w:rsid w:val="00033C03"/>
    <w:rsid w:val="000564E0"/>
    <w:rsid w:val="0006639B"/>
    <w:rsid w:val="00075971"/>
    <w:rsid w:val="00077DDE"/>
    <w:rsid w:val="00084979"/>
    <w:rsid w:val="00086409"/>
    <w:rsid w:val="00087680"/>
    <w:rsid w:val="000A2BD3"/>
    <w:rsid w:val="000D6946"/>
    <w:rsid w:val="000E15C2"/>
    <w:rsid w:val="00114FBE"/>
    <w:rsid w:val="00115F37"/>
    <w:rsid w:val="001331AF"/>
    <w:rsid w:val="00134B93"/>
    <w:rsid w:val="00143174"/>
    <w:rsid w:val="00157C16"/>
    <w:rsid w:val="00165F76"/>
    <w:rsid w:val="00197B0A"/>
    <w:rsid w:val="001E4D25"/>
    <w:rsid w:val="001E63B2"/>
    <w:rsid w:val="001F0407"/>
    <w:rsid w:val="001F5DC9"/>
    <w:rsid w:val="002305A0"/>
    <w:rsid w:val="0023162C"/>
    <w:rsid w:val="002326A4"/>
    <w:rsid w:val="00273219"/>
    <w:rsid w:val="00293130"/>
    <w:rsid w:val="002B3852"/>
    <w:rsid w:val="002C1AC7"/>
    <w:rsid w:val="002D0E6F"/>
    <w:rsid w:val="002D79B7"/>
    <w:rsid w:val="002E2FE0"/>
    <w:rsid w:val="002F4012"/>
    <w:rsid w:val="00354D6C"/>
    <w:rsid w:val="003570EB"/>
    <w:rsid w:val="0036788A"/>
    <w:rsid w:val="003A397F"/>
    <w:rsid w:val="003B52DE"/>
    <w:rsid w:val="003C1992"/>
    <w:rsid w:val="003C2A23"/>
    <w:rsid w:val="003D3688"/>
    <w:rsid w:val="003D7492"/>
    <w:rsid w:val="003D7F33"/>
    <w:rsid w:val="004020E0"/>
    <w:rsid w:val="00405181"/>
    <w:rsid w:val="00411D64"/>
    <w:rsid w:val="00416E12"/>
    <w:rsid w:val="00424DC0"/>
    <w:rsid w:val="00430E42"/>
    <w:rsid w:val="0043141D"/>
    <w:rsid w:val="004364E5"/>
    <w:rsid w:val="004569D4"/>
    <w:rsid w:val="0047555A"/>
    <w:rsid w:val="00495EA1"/>
    <w:rsid w:val="004A20F1"/>
    <w:rsid w:val="004B08B7"/>
    <w:rsid w:val="004D4227"/>
    <w:rsid w:val="004D4A9D"/>
    <w:rsid w:val="004D7175"/>
    <w:rsid w:val="004D78CD"/>
    <w:rsid w:val="004E072E"/>
    <w:rsid w:val="004E2C8F"/>
    <w:rsid w:val="004E78C3"/>
    <w:rsid w:val="004F450B"/>
    <w:rsid w:val="004F51B1"/>
    <w:rsid w:val="00523425"/>
    <w:rsid w:val="00525E0D"/>
    <w:rsid w:val="00553931"/>
    <w:rsid w:val="00593B4D"/>
    <w:rsid w:val="005953BD"/>
    <w:rsid w:val="005969C1"/>
    <w:rsid w:val="0059751F"/>
    <w:rsid w:val="005A0246"/>
    <w:rsid w:val="005A3B43"/>
    <w:rsid w:val="005A6DB4"/>
    <w:rsid w:val="005B2736"/>
    <w:rsid w:val="005B3499"/>
    <w:rsid w:val="005B7BE4"/>
    <w:rsid w:val="005C1CF2"/>
    <w:rsid w:val="005E3EF4"/>
    <w:rsid w:val="005F1C90"/>
    <w:rsid w:val="005F5D7B"/>
    <w:rsid w:val="00617B23"/>
    <w:rsid w:val="006200CA"/>
    <w:rsid w:val="00621DBB"/>
    <w:rsid w:val="00630CB6"/>
    <w:rsid w:val="00636202"/>
    <w:rsid w:val="0068253C"/>
    <w:rsid w:val="006B1338"/>
    <w:rsid w:val="006B6B54"/>
    <w:rsid w:val="006C57EE"/>
    <w:rsid w:val="006D3906"/>
    <w:rsid w:val="006E6050"/>
    <w:rsid w:val="00715BE3"/>
    <w:rsid w:val="007231B7"/>
    <w:rsid w:val="0074491B"/>
    <w:rsid w:val="007534E3"/>
    <w:rsid w:val="0075487C"/>
    <w:rsid w:val="00754935"/>
    <w:rsid w:val="007972EE"/>
    <w:rsid w:val="007D6C56"/>
    <w:rsid w:val="007E0259"/>
    <w:rsid w:val="008066B1"/>
    <w:rsid w:val="00824B10"/>
    <w:rsid w:val="008316FC"/>
    <w:rsid w:val="008332B6"/>
    <w:rsid w:val="00835E45"/>
    <w:rsid w:val="008508A7"/>
    <w:rsid w:val="00851031"/>
    <w:rsid w:val="00860C24"/>
    <w:rsid w:val="00864FBC"/>
    <w:rsid w:val="00874DB0"/>
    <w:rsid w:val="00882091"/>
    <w:rsid w:val="00892CF3"/>
    <w:rsid w:val="008947D3"/>
    <w:rsid w:val="008B71AA"/>
    <w:rsid w:val="008C1244"/>
    <w:rsid w:val="008C394F"/>
    <w:rsid w:val="008E7CAA"/>
    <w:rsid w:val="009013CC"/>
    <w:rsid w:val="009231E4"/>
    <w:rsid w:val="0094295B"/>
    <w:rsid w:val="009456F0"/>
    <w:rsid w:val="00970392"/>
    <w:rsid w:val="00981241"/>
    <w:rsid w:val="00994068"/>
    <w:rsid w:val="009C65F7"/>
    <w:rsid w:val="009C6725"/>
    <w:rsid w:val="009D6AAB"/>
    <w:rsid w:val="009E2EFA"/>
    <w:rsid w:val="009F2638"/>
    <w:rsid w:val="00A105DB"/>
    <w:rsid w:val="00A2019F"/>
    <w:rsid w:val="00A20679"/>
    <w:rsid w:val="00A22AD1"/>
    <w:rsid w:val="00A251AA"/>
    <w:rsid w:val="00A31895"/>
    <w:rsid w:val="00A323DB"/>
    <w:rsid w:val="00A44BB1"/>
    <w:rsid w:val="00A538E2"/>
    <w:rsid w:val="00A6717C"/>
    <w:rsid w:val="00A7349B"/>
    <w:rsid w:val="00A81813"/>
    <w:rsid w:val="00A92EEF"/>
    <w:rsid w:val="00AA0CB3"/>
    <w:rsid w:val="00AB5785"/>
    <w:rsid w:val="00AD6C09"/>
    <w:rsid w:val="00B01EAE"/>
    <w:rsid w:val="00B0216C"/>
    <w:rsid w:val="00B06268"/>
    <w:rsid w:val="00B250F8"/>
    <w:rsid w:val="00B55CC9"/>
    <w:rsid w:val="00B81565"/>
    <w:rsid w:val="00B816A0"/>
    <w:rsid w:val="00B816C1"/>
    <w:rsid w:val="00B85229"/>
    <w:rsid w:val="00BA2665"/>
    <w:rsid w:val="00BE49A3"/>
    <w:rsid w:val="00BE4EB7"/>
    <w:rsid w:val="00C012E7"/>
    <w:rsid w:val="00C03416"/>
    <w:rsid w:val="00C14CAD"/>
    <w:rsid w:val="00C314F7"/>
    <w:rsid w:val="00C4727B"/>
    <w:rsid w:val="00C56D5F"/>
    <w:rsid w:val="00C64D4F"/>
    <w:rsid w:val="00C77B05"/>
    <w:rsid w:val="00C91E45"/>
    <w:rsid w:val="00CA0776"/>
    <w:rsid w:val="00CA0A9A"/>
    <w:rsid w:val="00CD1F71"/>
    <w:rsid w:val="00CE7EDE"/>
    <w:rsid w:val="00D0097B"/>
    <w:rsid w:val="00D0124A"/>
    <w:rsid w:val="00D05B12"/>
    <w:rsid w:val="00D21B81"/>
    <w:rsid w:val="00D243F9"/>
    <w:rsid w:val="00D362DF"/>
    <w:rsid w:val="00D43011"/>
    <w:rsid w:val="00D54FCC"/>
    <w:rsid w:val="00D60B7C"/>
    <w:rsid w:val="00D671C7"/>
    <w:rsid w:val="00D707A8"/>
    <w:rsid w:val="00D7208C"/>
    <w:rsid w:val="00D8125A"/>
    <w:rsid w:val="00D8420B"/>
    <w:rsid w:val="00D863F5"/>
    <w:rsid w:val="00D92B86"/>
    <w:rsid w:val="00D95C3F"/>
    <w:rsid w:val="00DB19BB"/>
    <w:rsid w:val="00DB70DE"/>
    <w:rsid w:val="00DD0409"/>
    <w:rsid w:val="00DD088E"/>
    <w:rsid w:val="00DD22DA"/>
    <w:rsid w:val="00DD6EE1"/>
    <w:rsid w:val="00DE6231"/>
    <w:rsid w:val="00E06623"/>
    <w:rsid w:val="00E32F98"/>
    <w:rsid w:val="00E34912"/>
    <w:rsid w:val="00E42C12"/>
    <w:rsid w:val="00E56BC3"/>
    <w:rsid w:val="00E61B54"/>
    <w:rsid w:val="00E63468"/>
    <w:rsid w:val="00E65539"/>
    <w:rsid w:val="00E6733D"/>
    <w:rsid w:val="00E953B0"/>
    <w:rsid w:val="00EA1C50"/>
    <w:rsid w:val="00EA1CF8"/>
    <w:rsid w:val="00EA5BB6"/>
    <w:rsid w:val="00ED2756"/>
    <w:rsid w:val="00ED2DE2"/>
    <w:rsid w:val="00ED3924"/>
    <w:rsid w:val="00EF040E"/>
    <w:rsid w:val="00EF13B0"/>
    <w:rsid w:val="00EF4644"/>
    <w:rsid w:val="00F22A34"/>
    <w:rsid w:val="00F26488"/>
    <w:rsid w:val="00F365A7"/>
    <w:rsid w:val="00F37180"/>
    <w:rsid w:val="00F6439B"/>
    <w:rsid w:val="00F71C66"/>
    <w:rsid w:val="00F74BF7"/>
    <w:rsid w:val="00F77AAB"/>
    <w:rsid w:val="00F81D74"/>
    <w:rsid w:val="00F95F28"/>
    <w:rsid w:val="00FB44B6"/>
    <w:rsid w:val="00FB666D"/>
    <w:rsid w:val="00FE3985"/>
    <w:rsid w:val="00FE4553"/>
    <w:rsid w:val="00FF01B0"/>
    <w:rsid w:val="00FF2A1B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9660E4"/>
  <w15:docId w15:val="{4AF77FF5-1EF8-4511-BB58-72624C0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uiPriority="0"/>
    <w:lsdException w:name="Table Web 3" w:locked="1" w:uiPriority="0"/>
    <w:lsdException w:name="Balloon Text" w:semiHidden="1" w:unhideWhenUsed="1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68"/>
    <w:pPr>
      <w:spacing w:before="120" w:line="288" w:lineRule="auto"/>
      <w:jc w:val="both"/>
    </w:pPr>
    <w:rPr>
      <w:rFonts w:ascii="Arial" w:hAnsi="Arial" w:cs="Arial"/>
      <w:lang w:val="pt-PT"/>
    </w:rPr>
  </w:style>
  <w:style w:type="paragraph" w:styleId="Ttulo1">
    <w:name w:val="heading 1"/>
    <w:basedOn w:val="Normal"/>
    <w:next w:val="Normal"/>
    <w:link w:val="Ttulo1Char"/>
    <w:uiPriority w:val="99"/>
    <w:qFormat/>
    <w:rsid w:val="00E63468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63468"/>
    <w:pPr>
      <w:keepNext/>
      <w:spacing w:before="0" w:after="120"/>
      <w:outlineLvl w:val="1"/>
    </w:pPr>
    <w:rPr>
      <w:rFonts w:ascii="Arial (W1)" w:hAnsi="Arial (W1)" w:cs="Arial (W1)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E63468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E63468"/>
    <w:pPr>
      <w:keepNext/>
      <w:outlineLvl w:val="3"/>
    </w:pPr>
    <w:rPr>
      <w:b/>
      <w:bCs/>
    </w:rPr>
  </w:style>
  <w:style w:type="paragraph" w:styleId="Ttulo5">
    <w:name w:val="heading 5"/>
    <w:basedOn w:val="Normal"/>
    <w:link w:val="Ttulo5Char"/>
    <w:uiPriority w:val="99"/>
    <w:qFormat/>
    <w:rsid w:val="00E63468"/>
    <w:pPr>
      <w:spacing w:before="0" w:line="240" w:lineRule="auto"/>
      <w:outlineLvl w:val="4"/>
    </w:pPr>
    <w:rPr>
      <w:b/>
      <w:bCs/>
      <w:i/>
      <w:iCs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E63468"/>
    <w:pPr>
      <w:keepNext/>
      <w:jc w:val="center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CA1"/>
    <w:rPr>
      <w:rFonts w:asciiTheme="majorHAnsi" w:eastAsiaTheme="majorEastAsia" w:hAnsiTheme="majorHAnsi" w:cstheme="majorBidi"/>
      <w:b/>
      <w:bCs/>
      <w:kern w:val="32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CA1"/>
    <w:rPr>
      <w:rFonts w:asciiTheme="majorHAnsi" w:eastAsiaTheme="majorEastAsia" w:hAnsiTheme="majorHAnsi" w:cstheme="majorBidi"/>
      <w:b/>
      <w:bCs/>
      <w:i/>
      <w:i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CA1"/>
    <w:rPr>
      <w:rFonts w:asciiTheme="majorHAnsi" w:eastAsiaTheme="majorEastAsia" w:hAnsiTheme="majorHAnsi" w:cstheme="majorBidi"/>
      <w:b/>
      <w:bCs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CA1"/>
    <w:rPr>
      <w:rFonts w:asciiTheme="minorHAnsi" w:eastAsiaTheme="minorEastAsia" w:hAnsiTheme="minorHAnsi" w:cstheme="minorBidi"/>
      <w:b/>
      <w:bCs/>
      <w:sz w:val="28"/>
      <w:szCs w:val="28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CA1"/>
    <w:rPr>
      <w:rFonts w:asciiTheme="minorHAnsi" w:eastAsiaTheme="minorEastAsia" w:hAnsiTheme="minorHAnsi" w:cstheme="minorBidi"/>
      <w:b/>
      <w:bCs/>
      <w:i/>
      <w:iCs/>
      <w:sz w:val="26"/>
      <w:szCs w:val="26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CA1"/>
    <w:rPr>
      <w:rFonts w:asciiTheme="minorHAnsi" w:eastAsiaTheme="minorEastAsia" w:hAnsiTheme="minorHAnsi" w:cstheme="minorBidi"/>
      <w:b/>
      <w:bCs/>
      <w:lang w:val="pt-PT"/>
    </w:rPr>
  </w:style>
  <w:style w:type="paragraph" w:styleId="Cabealho">
    <w:name w:val="header"/>
    <w:basedOn w:val="Normal"/>
    <w:link w:val="CabealhoChar"/>
    <w:uiPriority w:val="99"/>
    <w:rsid w:val="00E6346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0CA1"/>
    <w:rPr>
      <w:rFonts w:ascii="Arial" w:hAnsi="Arial" w:cs="Arial"/>
      <w:lang w:val="pt-PT"/>
    </w:r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30CA1"/>
    <w:rPr>
      <w:rFonts w:ascii="Arial" w:hAnsi="Arial" w:cs="Arial"/>
      <w:lang w:val="pt-PT"/>
    </w:rPr>
  </w:style>
  <w:style w:type="character" w:styleId="Nmerodepgina">
    <w:name w:val="page number"/>
    <w:basedOn w:val="Fontepargpadro"/>
    <w:uiPriority w:val="99"/>
    <w:rsid w:val="00E63468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E63468"/>
    <w:pPr>
      <w:ind w:firstLine="720"/>
    </w:pPr>
    <w:rPr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30CA1"/>
    <w:rPr>
      <w:rFonts w:ascii="Arial" w:hAnsi="Arial" w:cs="Arial"/>
      <w:lang w:val="pt-PT"/>
    </w:rPr>
  </w:style>
  <w:style w:type="paragraph" w:customStyle="1" w:styleId="infoblue">
    <w:name w:val="infoblue"/>
    <w:basedOn w:val="Normal"/>
    <w:next w:val="Normal"/>
    <w:uiPriority w:val="99"/>
    <w:rsid w:val="00E63468"/>
    <w:pPr>
      <w:spacing w:before="0" w:line="240" w:lineRule="auto"/>
    </w:pPr>
    <w:rPr>
      <w:rFonts w:ascii="Verdana" w:hAnsi="Verdana" w:cs="Verdana"/>
      <w:i/>
      <w:iCs/>
      <w:color w:val="0000FF"/>
      <w:lang w:val="pt-BR" w:eastAsia="en-US"/>
    </w:rPr>
  </w:style>
  <w:style w:type="paragraph" w:styleId="Corpodetexto">
    <w:name w:val="Body Text"/>
    <w:basedOn w:val="Normal"/>
    <w:link w:val="CorpodetextoChar"/>
    <w:uiPriority w:val="99"/>
    <w:rsid w:val="00E63468"/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30CA1"/>
    <w:rPr>
      <w:rFonts w:ascii="Arial" w:hAnsi="Arial" w:cs="Arial"/>
      <w:lang w:val="pt-PT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E63468"/>
    <w:pPr>
      <w:spacing w:before="0"/>
      <w:ind w:left="220"/>
      <w:jc w:val="left"/>
    </w:pPr>
    <w:rPr>
      <w:rFonts w:ascii="Arial (W1)" w:hAnsi="Arial (W1)" w:cs="Arial (W1)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E63468"/>
    <w:pPr>
      <w:spacing w:before="0"/>
      <w:ind w:left="660"/>
      <w:jc w:val="left"/>
    </w:pPr>
    <w:rPr>
      <w:rFonts w:cs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E63468"/>
    <w:pPr>
      <w:spacing w:before="0"/>
      <w:ind w:left="880"/>
      <w:jc w:val="left"/>
    </w:pPr>
    <w:rPr>
      <w:rFonts w:cs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E63468"/>
    <w:pPr>
      <w:spacing w:before="0"/>
      <w:ind w:left="1100"/>
      <w:jc w:val="left"/>
    </w:pPr>
    <w:rPr>
      <w:rFonts w:cs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E63468"/>
    <w:pPr>
      <w:spacing w:before="0"/>
      <w:ind w:left="1320"/>
      <w:jc w:val="left"/>
    </w:pPr>
    <w:rPr>
      <w:rFonts w:cs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E63468"/>
    <w:pPr>
      <w:spacing w:before="0"/>
      <w:ind w:left="1540"/>
      <w:jc w:val="left"/>
    </w:pPr>
    <w:rPr>
      <w:rFonts w:cs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E63468"/>
    <w:pPr>
      <w:spacing w:before="0"/>
      <w:ind w:left="1760"/>
      <w:jc w:val="left"/>
    </w:pPr>
    <w:rPr>
      <w:rFonts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E63468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E63468"/>
    <w:rPr>
      <w:rFonts w:cs="Times New Roman"/>
      <w:color w:val="800080"/>
      <w:u w:val="single"/>
    </w:rPr>
  </w:style>
  <w:style w:type="paragraph" w:customStyle="1" w:styleId="Comentarios">
    <w:name w:val="Comentarios"/>
    <w:basedOn w:val="Normal"/>
    <w:uiPriority w:val="99"/>
    <w:rsid w:val="00E63468"/>
    <w:pPr>
      <w:keepLines/>
      <w:widowControl w:val="0"/>
      <w:spacing w:before="0" w:line="240" w:lineRule="auto"/>
    </w:pPr>
    <w:rPr>
      <w:i/>
      <w:iCs/>
      <w:color w:val="808080"/>
      <w:sz w:val="20"/>
      <w:szCs w:val="20"/>
      <w:lang w:val="pt-BR"/>
    </w:rPr>
  </w:style>
  <w:style w:type="paragraph" w:customStyle="1" w:styleId="Tabletext">
    <w:name w:val="Tabletext"/>
    <w:basedOn w:val="Normal"/>
    <w:uiPriority w:val="99"/>
    <w:rsid w:val="00E63468"/>
    <w:pPr>
      <w:keepLines/>
      <w:widowControl w:val="0"/>
      <w:spacing w:before="0" w:line="240" w:lineRule="auto"/>
      <w:jc w:val="left"/>
    </w:pPr>
    <w:rPr>
      <w:sz w:val="20"/>
      <w:szCs w:val="20"/>
      <w:lang w:val="en-US"/>
    </w:rPr>
  </w:style>
  <w:style w:type="paragraph" w:customStyle="1" w:styleId="Tabletitle">
    <w:name w:val="Tabletitle"/>
    <w:basedOn w:val="Normal"/>
    <w:uiPriority w:val="99"/>
    <w:rsid w:val="00E63468"/>
    <w:pPr>
      <w:spacing w:before="0" w:line="240" w:lineRule="auto"/>
      <w:jc w:val="left"/>
    </w:pPr>
    <w:rPr>
      <w:b/>
      <w:bCs/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uiPriority w:val="99"/>
    <w:rsid w:val="00E63468"/>
    <w:pPr>
      <w:widowControl w:val="0"/>
      <w:suppressAutoHyphens/>
      <w:spacing w:before="0" w:after="120" w:line="240" w:lineRule="atLeast"/>
      <w:jc w:val="left"/>
    </w:pPr>
    <w:rPr>
      <w:rFonts w:cs="Times New Roman"/>
      <w:sz w:val="20"/>
      <w:szCs w:val="20"/>
      <w:lang w:val="pt-BR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hAnsi="Arial Unicode MS" w:cs="Arial Unicode MS"/>
      <w:sz w:val="24"/>
      <w:szCs w:val="24"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rsid w:val="00E63468"/>
    <w:pPr>
      <w:ind w:left="283"/>
    </w:pPr>
    <w:rPr>
      <w:color w:val="0000FF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30CA1"/>
    <w:rPr>
      <w:rFonts w:ascii="Arial" w:hAnsi="Arial" w:cs="Arial"/>
      <w:lang w:val="pt-PT"/>
    </w:rPr>
  </w:style>
  <w:style w:type="paragraph" w:styleId="Textodebalo">
    <w:name w:val="Balloon Text"/>
    <w:basedOn w:val="Normal"/>
    <w:link w:val="TextodebaloChar"/>
    <w:uiPriority w:val="99"/>
    <w:semiHidden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99"/>
    <w:qFormat/>
    <w:rsid w:val="00021A54"/>
    <w:pPr>
      <w:ind w:left="720"/>
    </w:pPr>
  </w:style>
  <w:style w:type="table" w:styleId="Tabelacomgrade">
    <w:name w:val="Table Grid"/>
    <w:basedOn w:val="Tabelanormal"/>
    <w:uiPriority w:val="99"/>
    <w:rsid w:val="003D7F33"/>
    <w:rPr>
      <w:rFonts w:ascii="Arial" w:hAnsi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it-title">
    <w:name w:val="commit-title"/>
    <w:basedOn w:val="Normal"/>
    <w:rsid w:val="003D749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Lacerda/Projeto-LP2A4/commit/3e47ac3fd047c4fb064b7a02038ce9cb370a3bee" TargetMode="External"/><Relationship Id="rId13" Type="http://schemas.openxmlformats.org/officeDocument/2006/relationships/hyperlink" Target="https://github.com/AndreyLacerda/Projeto-LP2A4/commit/d3dc8fcbbcbedec3d96342bfe444e08711852480" TargetMode="External"/><Relationship Id="rId18" Type="http://schemas.openxmlformats.org/officeDocument/2006/relationships/hyperlink" Target="https://gamejol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yLacerda/Projeto-LP2A4/commit/769153d6349cd666b038ca5ddeb60f6c03cb0295" TargetMode="External"/><Relationship Id="rId17" Type="http://schemas.openxmlformats.org/officeDocument/2006/relationships/hyperlink" Target="https://gamejol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yLacerda/Projeto-LP2A4/commit/8b10906133ac2225580b50d1d074c75965b9b72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Lacerda/Projeto-LP2A4/commit/24a00a8742183a9c85fb5134c862dbd03b88cd9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yLacerda/Projeto-LP2A4/commit/6285ac9fd29b60251cdf1b9d8ff45b731323428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reyLacerda/Projeto-LP2A4/commit/a0c2053afe92725fa58fcedace276b9f59fddd7b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dreyLacerda/Projeto-LP2A4/commit/bde599376052682afe4b20c752d7ba8d1ffd190e" TargetMode="External"/><Relationship Id="rId14" Type="http://schemas.openxmlformats.org/officeDocument/2006/relationships/hyperlink" Target="https://github.com/AndreyLacerda/Projeto-LP2A4/commit/abdb3126c5c520e6730c59b85287d2b9d3008058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77EB-43CB-464A-B87A-786FA15F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2067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Federal Case</Company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Fabio Lopes</dc:creator>
  <cp:keywords/>
  <dc:description/>
  <cp:lastModifiedBy>Andrey</cp:lastModifiedBy>
  <cp:revision>239</cp:revision>
  <cp:lastPrinted>2004-01-08T17:37:00Z</cp:lastPrinted>
  <dcterms:created xsi:type="dcterms:W3CDTF">2019-11-23T13:42:00Z</dcterms:created>
  <dcterms:modified xsi:type="dcterms:W3CDTF">2019-11-23T18:44:00Z</dcterms:modified>
</cp:coreProperties>
</file>